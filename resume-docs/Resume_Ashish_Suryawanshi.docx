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38C3" w:rsidRDefault="00BE3C8B">
      <w:pPr>
        <w:spacing w:after="0" w:line="240" w:lineRule="auto"/>
        <w:rPr>
          <w:rFonts w:ascii="Times New Roman" w:hAnsi="Times New Roman" w:cs="Times New Roman"/>
          <w:sz w:val="24"/>
          <w:szCs w:val="24"/>
          <w:lang w:val="en-IN" w:eastAsia="en-IN"/>
        </w:rPr>
      </w:pPr>
      <w:bookmarkStart w:id="0" w:name="_GoBack"/>
      <w:bookmarkEnd w:id="0"/>
      <w:r>
        <w:pict>
          <v:shapetype id="_x0000_t202" coordsize="21600,21600" o:spt="202" path="m,l,21600r21600,l21600,xe">
            <v:stroke joinstyle="miter"/>
            <v:path gradientshapeok="t" o:connecttype="rect"/>
          </v:shapetype>
          <v:shape id="_x0000_s1026" type="#_x0000_t202" style="position:absolute;margin-left:237.1pt;margin-top:-21.55pt;width:236.15pt;height:53.7pt;z-index:251656704;mso-wrap-distance-left:9.05pt;mso-wrap-distance-right:9.05pt" strokecolor="white">
            <v:fill color2="black"/>
            <v:stroke color2="black"/>
            <v:textbox>
              <w:txbxContent>
                <w:p w:rsidR="006338C3" w:rsidRDefault="006E12A4" w:rsidP="000C5BA8">
                  <w:pPr>
                    <w:spacing w:after="0" w:line="240" w:lineRule="auto"/>
                  </w:pPr>
                  <w:r>
                    <w:rPr>
                      <w:rFonts w:ascii="Times New Roman" w:hAnsi="Times New Roman" w:cs="Times New Roman"/>
                      <w:b/>
                      <w:bCs/>
                      <w:sz w:val="28"/>
                      <w:szCs w:val="28"/>
                    </w:rPr>
                    <w:t>ASHISH KUMAR S</w:t>
                  </w:r>
                </w:p>
                <w:p w:rsidR="006338C3" w:rsidRDefault="00BE3C8B" w:rsidP="000C5BA8">
                  <w:pPr>
                    <w:pStyle w:val="NoSpacing"/>
                    <w:jc w:val="right"/>
                  </w:pPr>
                  <w:hyperlink r:id="rId7" w:history="1">
                    <w:r w:rsidRPr="00911436">
                      <w:rPr>
                        <w:rStyle w:val="Hyperlink"/>
                      </w:rPr>
                      <w:t>surya@gmail.com</w:t>
                    </w:r>
                  </w:hyperlink>
                </w:p>
                <w:p w:rsidR="006338C3" w:rsidRDefault="006E12A4" w:rsidP="000C5BA8">
                  <w:pPr>
                    <w:pStyle w:val="NoSpacing"/>
                    <w:jc w:val="right"/>
                  </w:pPr>
                  <w:r>
                    <w:t xml:space="preserve">+91 </w:t>
                  </w:r>
                </w:p>
                <w:p w:rsidR="006338C3" w:rsidRDefault="006338C3"/>
              </w:txbxContent>
            </v:textbox>
          </v:shape>
        </w:pict>
      </w:r>
    </w:p>
    <w:p w:rsidR="006338C3" w:rsidRDefault="006338C3">
      <w:pPr>
        <w:spacing w:after="0" w:line="240" w:lineRule="auto"/>
        <w:rPr>
          <w:rFonts w:ascii="Times New Roman" w:hAnsi="Times New Roman" w:cs="Times New Roman"/>
          <w:sz w:val="24"/>
          <w:szCs w:val="24"/>
        </w:rPr>
      </w:pPr>
    </w:p>
    <w:p w:rsidR="006338C3" w:rsidRDefault="006338C3">
      <w:pPr>
        <w:spacing w:after="0" w:line="240" w:lineRule="auto"/>
        <w:rPr>
          <w:rFonts w:ascii="Times New Roman" w:hAnsi="Times New Roman" w:cs="Times New Roman"/>
          <w:sz w:val="24"/>
          <w:szCs w:val="24"/>
        </w:rPr>
      </w:pPr>
    </w:p>
    <w:tbl>
      <w:tblPr>
        <w:tblW w:w="0" w:type="auto"/>
        <w:tblInd w:w="108" w:type="dxa"/>
        <w:tblLayout w:type="fixed"/>
        <w:tblLook w:val="0000" w:firstRow="0" w:lastRow="0" w:firstColumn="0" w:lastColumn="0" w:noHBand="0" w:noVBand="0"/>
      </w:tblPr>
      <w:tblGrid>
        <w:gridCol w:w="9548"/>
      </w:tblGrid>
      <w:tr w:rsidR="006338C3">
        <w:tc>
          <w:tcPr>
            <w:tcW w:w="9548" w:type="dxa"/>
            <w:tcBorders>
              <w:top w:val="single" w:sz="8" w:space="0" w:color="000000"/>
              <w:left w:val="single" w:sz="8" w:space="0" w:color="000000"/>
              <w:bottom w:val="single" w:sz="8" w:space="0" w:color="000000"/>
              <w:right w:val="single" w:sz="8" w:space="0" w:color="000000"/>
            </w:tcBorders>
            <w:shd w:val="clear" w:color="auto" w:fill="D9D9D9"/>
          </w:tcPr>
          <w:p w:rsidR="006338C3" w:rsidRDefault="006338C3">
            <w:pPr>
              <w:snapToGrid w:val="0"/>
              <w:spacing w:after="0" w:line="240" w:lineRule="auto"/>
            </w:pPr>
            <w:r>
              <w:rPr>
                <w:rFonts w:ascii="Times New Roman" w:hAnsi="Times New Roman" w:cs="Times New Roman"/>
                <w:b/>
                <w:bCs/>
                <w:sz w:val="24"/>
                <w:szCs w:val="24"/>
              </w:rPr>
              <w:t>CAREER SUMMARY</w:t>
            </w:r>
          </w:p>
        </w:tc>
      </w:tr>
    </w:tbl>
    <w:p w:rsidR="006338C3" w:rsidRDefault="006338C3">
      <w:pPr>
        <w:spacing w:after="0" w:line="240" w:lineRule="auto"/>
      </w:pPr>
    </w:p>
    <w:p w:rsidR="00584AD8" w:rsidRDefault="000360CD">
      <w:pPr>
        <w:pStyle w:val="ListParagraph"/>
        <w:numPr>
          <w:ilvl w:val="0"/>
          <w:numId w:val="6"/>
        </w:numPr>
        <w:rPr>
          <w:color w:val="000000"/>
          <w:sz w:val="22"/>
          <w:szCs w:val="22"/>
          <w:lang w:eastAsia="en-IN"/>
        </w:rPr>
      </w:pPr>
      <w:r>
        <w:rPr>
          <w:color w:val="000000"/>
          <w:sz w:val="22"/>
          <w:szCs w:val="22"/>
          <w:lang w:eastAsia="en-IN"/>
        </w:rPr>
        <w:t>Web</w:t>
      </w:r>
      <w:r w:rsidR="000047B6">
        <w:rPr>
          <w:color w:val="000000"/>
          <w:sz w:val="22"/>
          <w:szCs w:val="22"/>
          <w:lang w:eastAsia="en-IN"/>
        </w:rPr>
        <w:t xml:space="preserve"> (</w:t>
      </w:r>
      <w:r w:rsidR="000047B6" w:rsidRPr="000047B6">
        <w:rPr>
          <w:b/>
          <w:color w:val="000000"/>
          <w:sz w:val="22"/>
          <w:szCs w:val="22"/>
          <w:lang w:eastAsia="en-IN"/>
        </w:rPr>
        <w:t>Selenium</w:t>
      </w:r>
      <w:r w:rsidR="000047B6">
        <w:rPr>
          <w:color w:val="000000"/>
          <w:sz w:val="22"/>
          <w:szCs w:val="22"/>
          <w:lang w:eastAsia="en-IN"/>
        </w:rPr>
        <w:t>)</w:t>
      </w:r>
      <w:r>
        <w:rPr>
          <w:color w:val="000000"/>
          <w:sz w:val="22"/>
          <w:szCs w:val="22"/>
          <w:lang w:eastAsia="en-IN"/>
        </w:rPr>
        <w:t xml:space="preserve"> &amp; </w:t>
      </w:r>
      <w:r w:rsidR="001F70B7">
        <w:rPr>
          <w:color w:val="000000"/>
          <w:sz w:val="22"/>
          <w:szCs w:val="22"/>
          <w:lang w:eastAsia="en-IN"/>
        </w:rPr>
        <w:t>Mobile</w:t>
      </w:r>
      <w:r w:rsidR="000047B6">
        <w:rPr>
          <w:color w:val="000000"/>
          <w:sz w:val="22"/>
          <w:szCs w:val="22"/>
          <w:lang w:eastAsia="en-IN"/>
        </w:rPr>
        <w:t xml:space="preserve"> (</w:t>
      </w:r>
      <w:proofErr w:type="spellStart"/>
      <w:r w:rsidR="000047B6" w:rsidRPr="00EC74F7">
        <w:rPr>
          <w:b/>
          <w:color w:val="000000"/>
          <w:sz w:val="22"/>
          <w:szCs w:val="22"/>
          <w:lang w:eastAsia="en-IN"/>
        </w:rPr>
        <w:t>Appium</w:t>
      </w:r>
      <w:proofErr w:type="spellEnd"/>
      <w:r w:rsidR="000047B6">
        <w:rPr>
          <w:color w:val="000000"/>
          <w:sz w:val="22"/>
          <w:szCs w:val="22"/>
          <w:lang w:eastAsia="en-IN"/>
        </w:rPr>
        <w:t>)</w:t>
      </w:r>
      <w:r w:rsidR="001F70B7">
        <w:rPr>
          <w:color w:val="000000"/>
          <w:sz w:val="22"/>
          <w:szCs w:val="22"/>
          <w:lang w:eastAsia="en-IN"/>
        </w:rPr>
        <w:t xml:space="preserve"> Application </w:t>
      </w:r>
      <w:r w:rsidR="00584AD8" w:rsidRPr="00584AD8">
        <w:rPr>
          <w:color w:val="000000"/>
          <w:sz w:val="22"/>
          <w:szCs w:val="22"/>
          <w:lang w:eastAsia="en-IN"/>
        </w:rPr>
        <w:t xml:space="preserve">testing professional with </w:t>
      </w:r>
      <w:r w:rsidR="00210AAF">
        <w:rPr>
          <w:color w:val="000000"/>
          <w:sz w:val="22"/>
          <w:szCs w:val="22"/>
          <w:lang w:eastAsia="en-IN"/>
        </w:rPr>
        <w:t>3</w:t>
      </w:r>
      <w:r>
        <w:rPr>
          <w:color w:val="000000"/>
          <w:sz w:val="22"/>
          <w:szCs w:val="22"/>
          <w:lang w:eastAsia="en-IN"/>
        </w:rPr>
        <w:t>+</w:t>
      </w:r>
      <w:r w:rsidR="00584AD8" w:rsidRPr="00584AD8">
        <w:rPr>
          <w:color w:val="000000"/>
          <w:sz w:val="22"/>
          <w:szCs w:val="22"/>
          <w:lang w:eastAsia="en-IN"/>
        </w:rPr>
        <w:t xml:space="preserve"> years of</w:t>
      </w:r>
      <w:r>
        <w:rPr>
          <w:color w:val="000000"/>
          <w:sz w:val="22"/>
          <w:szCs w:val="22"/>
          <w:lang w:eastAsia="en-IN"/>
        </w:rPr>
        <w:t xml:space="preserve"> strong experience in software a</w:t>
      </w:r>
      <w:r w:rsidR="00584AD8" w:rsidRPr="00584AD8">
        <w:rPr>
          <w:color w:val="000000"/>
          <w:sz w:val="22"/>
          <w:szCs w:val="22"/>
          <w:lang w:eastAsia="en-IN"/>
        </w:rPr>
        <w:t>nalysis</w:t>
      </w:r>
    </w:p>
    <w:p w:rsidR="001F70B7" w:rsidRDefault="001F70B7">
      <w:pPr>
        <w:pStyle w:val="ListParagraph"/>
        <w:numPr>
          <w:ilvl w:val="0"/>
          <w:numId w:val="6"/>
        </w:numPr>
        <w:rPr>
          <w:color w:val="000000"/>
          <w:sz w:val="22"/>
          <w:szCs w:val="22"/>
          <w:lang w:eastAsia="en-IN"/>
        </w:rPr>
      </w:pPr>
      <w:r w:rsidRPr="001F70B7">
        <w:rPr>
          <w:color w:val="000000"/>
          <w:sz w:val="22"/>
          <w:szCs w:val="22"/>
          <w:lang w:eastAsia="en-IN"/>
        </w:rPr>
        <w:t>E</w:t>
      </w:r>
      <w:r>
        <w:rPr>
          <w:color w:val="000000"/>
          <w:sz w:val="22"/>
          <w:szCs w:val="22"/>
          <w:lang w:eastAsia="en-IN"/>
        </w:rPr>
        <w:t>xperience</w:t>
      </w:r>
      <w:r w:rsidRPr="001F70B7">
        <w:rPr>
          <w:color w:val="000000"/>
          <w:sz w:val="22"/>
          <w:szCs w:val="22"/>
          <w:lang w:eastAsia="en-IN"/>
        </w:rPr>
        <w:t xml:space="preserve"> in Mobile Application automation with a strong adaptability to </w:t>
      </w:r>
      <w:proofErr w:type="spellStart"/>
      <w:r>
        <w:rPr>
          <w:color w:val="000000"/>
          <w:sz w:val="22"/>
          <w:szCs w:val="22"/>
          <w:lang w:eastAsia="en-IN"/>
        </w:rPr>
        <w:t>Appium</w:t>
      </w:r>
      <w:proofErr w:type="spellEnd"/>
      <w:r>
        <w:rPr>
          <w:color w:val="000000"/>
          <w:sz w:val="22"/>
          <w:szCs w:val="22"/>
          <w:lang w:eastAsia="en-IN"/>
        </w:rPr>
        <w:t xml:space="preserve"> </w:t>
      </w:r>
      <w:r w:rsidRPr="001F70B7">
        <w:rPr>
          <w:color w:val="000000"/>
          <w:sz w:val="22"/>
          <w:szCs w:val="22"/>
          <w:lang w:eastAsia="en-IN"/>
        </w:rPr>
        <w:t xml:space="preserve">tool with </w:t>
      </w:r>
      <w:r w:rsidRPr="00EC74F7">
        <w:rPr>
          <w:b/>
          <w:color w:val="000000"/>
          <w:sz w:val="22"/>
          <w:szCs w:val="22"/>
          <w:lang w:eastAsia="en-IN"/>
        </w:rPr>
        <w:t>Java</w:t>
      </w:r>
      <w:r w:rsidRPr="001F70B7">
        <w:rPr>
          <w:color w:val="000000"/>
          <w:sz w:val="22"/>
          <w:szCs w:val="22"/>
          <w:lang w:eastAsia="en-IN"/>
        </w:rPr>
        <w:t xml:space="preserve"> </w:t>
      </w:r>
      <w:r w:rsidR="00C13270">
        <w:rPr>
          <w:color w:val="000000"/>
          <w:sz w:val="22"/>
          <w:szCs w:val="22"/>
          <w:lang w:eastAsia="en-IN"/>
        </w:rPr>
        <w:t xml:space="preserve">and </w:t>
      </w:r>
      <w:r w:rsidR="00C13270" w:rsidRPr="00EC74F7">
        <w:rPr>
          <w:b/>
          <w:color w:val="000000"/>
          <w:sz w:val="22"/>
          <w:szCs w:val="22"/>
          <w:lang w:eastAsia="en-IN"/>
        </w:rPr>
        <w:t>Python</w:t>
      </w:r>
      <w:r w:rsidR="00C13270">
        <w:rPr>
          <w:color w:val="000000"/>
          <w:sz w:val="22"/>
          <w:szCs w:val="22"/>
          <w:lang w:eastAsia="en-IN"/>
        </w:rPr>
        <w:t xml:space="preserve"> </w:t>
      </w:r>
      <w:r w:rsidRPr="001F70B7">
        <w:rPr>
          <w:color w:val="000000"/>
          <w:sz w:val="22"/>
          <w:szCs w:val="22"/>
          <w:lang w:eastAsia="en-IN"/>
        </w:rPr>
        <w:t>programming language</w:t>
      </w:r>
    </w:p>
    <w:p w:rsidR="0090276D" w:rsidRDefault="0090276D" w:rsidP="0090276D">
      <w:pPr>
        <w:pStyle w:val="NoSpacing"/>
        <w:numPr>
          <w:ilvl w:val="0"/>
          <w:numId w:val="6"/>
        </w:numPr>
        <w:rPr>
          <w:rFonts w:ascii="Times New Roman" w:hAnsi="Times New Roman" w:cs="Times New Roman"/>
          <w:lang w:val="en-GB" w:eastAsia="en-US"/>
        </w:rPr>
      </w:pPr>
      <w:r w:rsidRPr="00A97A81">
        <w:rPr>
          <w:rFonts w:ascii="Times New Roman" w:hAnsi="Times New Roman" w:cs="Times New Roman"/>
          <w:lang w:val="en-GB" w:eastAsia="en-US"/>
        </w:rPr>
        <w:t xml:space="preserve">Actively </w:t>
      </w:r>
      <w:r>
        <w:rPr>
          <w:rFonts w:ascii="Times New Roman" w:hAnsi="Times New Roman" w:cs="Times New Roman"/>
          <w:lang w:val="en-GB" w:eastAsia="en-US"/>
        </w:rPr>
        <w:t>i</w:t>
      </w:r>
      <w:r w:rsidRPr="00A97A81">
        <w:rPr>
          <w:rFonts w:ascii="Times New Roman" w:hAnsi="Times New Roman" w:cs="Times New Roman"/>
          <w:lang w:val="en-GB" w:eastAsia="en-US"/>
        </w:rPr>
        <w:t>nvolved in developing, modifying and executing scripts</w:t>
      </w:r>
    </w:p>
    <w:p w:rsidR="000047B6" w:rsidRPr="000047B6" w:rsidRDefault="000047B6" w:rsidP="000047B6">
      <w:pPr>
        <w:pStyle w:val="ListParagraph"/>
        <w:numPr>
          <w:ilvl w:val="0"/>
          <w:numId w:val="6"/>
        </w:numPr>
        <w:rPr>
          <w:color w:val="000000"/>
          <w:sz w:val="22"/>
          <w:szCs w:val="22"/>
          <w:lang w:eastAsia="en-IN"/>
        </w:rPr>
      </w:pPr>
      <w:r>
        <w:rPr>
          <w:color w:val="000000"/>
          <w:sz w:val="22"/>
          <w:szCs w:val="22"/>
          <w:lang w:eastAsia="en-IN"/>
        </w:rPr>
        <w:t xml:space="preserve">Used </w:t>
      </w:r>
      <w:proofErr w:type="spellStart"/>
      <w:r>
        <w:rPr>
          <w:b/>
          <w:color w:val="000000"/>
          <w:sz w:val="22"/>
          <w:szCs w:val="22"/>
          <w:lang w:eastAsia="en-IN"/>
        </w:rPr>
        <w:t>p</w:t>
      </w:r>
      <w:r w:rsidRPr="000047B6">
        <w:rPr>
          <w:b/>
          <w:color w:val="000000"/>
          <w:sz w:val="22"/>
          <w:szCs w:val="22"/>
          <w:lang w:eastAsia="en-IN"/>
        </w:rPr>
        <w:t>ytest</w:t>
      </w:r>
      <w:proofErr w:type="spellEnd"/>
      <w:r>
        <w:rPr>
          <w:color w:val="000000"/>
          <w:sz w:val="22"/>
          <w:szCs w:val="22"/>
          <w:lang w:eastAsia="en-IN"/>
        </w:rPr>
        <w:t xml:space="preserve"> with hybrid unit testing framework and used Jenkins for continuous integration</w:t>
      </w:r>
    </w:p>
    <w:p w:rsidR="00E44FEB" w:rsidRDefault="00E44FEB">
      <w:pPr>
        <w:pStyle w:val="ListParagraph"/>
        <w:numPr>
          <w:ilvl w:val="0"/>
          <w:numId w:val="6"/>
        </w:numPr>
        <w:rPr>
          <w:color w:val="000000"/>
          <w:sz w:val="22"/>
          <w:szCs w:val="22"/>
          <w:lang w:eastAsia="en-IN"/>
        </w:rPr>
      </w:pPr>
      <w:r>
        <w:rPr>
          <w:color w:val="000000"/>
          <w:sz w:val="22"/>
          <w:szCs w:val="22"/>
          <w:lang w:eastAsia="en-IN"/>
        </w:rPr>
        <w:t xml:space="preserve">Used Maven projects along with </w:t>
      </w:r>
      <w:proofErr w:type="spellStart"/>
      <w:r w:rsidRPr="00EC74F7">
        <w:rPr>
          <w:b/>
          <w:color w:val="000000"/>
          <w:sz w:val="22"/>
          <w:szCs w:val="22"/>
          <w:lang w:eastAsia="en-IN"/>
        </w:rPr>
        <w:t>TestNG</w:t>
      </w:r>
      <w:proofErr w:type="spellEnd"/>
      <w:r>
        <w:rPr>
          <w:color w:val="000000"/>
          <w:sz w:val="22"/>
          <w:szCs w:val="22"/>
          <w:lang w:eastAsia="en-IN"/>
        </w:rPr>
        <w:t>, unit testing framework and used Jen</w:t>
      </w:r>
      <w:r w:rsidR="00F12EC8">
        <w:rPr>
          <w:color w:val="000000"/>
          <w:sz w:val="22"/>
          <w:szCs w:val="22"/>
          <w:lang w:eastAsia="en-IN"/>
        </w:rPr>
        <w:t>kins for continuous integration</w:t>
      </w:r>
    </w:p>
    <w:p w:rsidR="006338C3" w:rsidRDefault="006338C3">
      <w:pPr>
        <w:pStyle w:val="ListParagraph"/>
        <w:numPr>
          <w:ilvl w:val="0"/>
          <w:numId w:val="6"/>
        </w:numPr>
        <w:rPr>
          <w:color w:val="000000"/>
          <w:sz w:val="22"/>
          <w:szCs w:val="22"/>
          <w:lang w:eastAsia="en-IN"/>
        </w:rPr>
      </w:pPr>
      <w:r>
        <w:rPr>
          <w:color w:val="000000"/>
          <w:sz w:val="22"/>
          <w:szCs w:val="22"/>
          <w:lang w:eastAsia="en-IN"/>
        </w:rPr>
        <w:t>Well acquainted with Software Development Life Cycle (</w:t>
      </w:r>
      <w:r>
        <w:rPr>
          <w:bCs/>
          <w:color w:val="000000"/>
          <w:sz w:val="22"/>
          <w:szCs w:val="22"/>
          <w:lang w:eastAsia="en-IN"/>
        </w:rPr>
        <w:t>SDLC</w:t>
      </w:r>
      <w:r>
        <w:rPr>
          <w:color w:val="000000"/>
          <w:sz w:val="22"/>
          <w:szCs w:val="22"/>
          <w:lang w:eastAsia="en-IN"/>
        </w:rPr>
        <w:t>) and Software Testing Life Cycle (</w:t>
      </w:r>
      <w:r>
        <w:rPr>
          <w:bCs/>
          <w:color w:val="000000"/>
          <w:sz w:val="22"/>
          <w:szCs w:val="22"/>
          <w:lang w:eastAsia="en-IN"/>
        </w:rPr>
        <w:t>STLC</w:t>
      </w:r>
      <w:r>
        <w:rPr>
          <w:color w:val="000000"/>
          <w:sz w:val="22"/>
          <w:szCs w:val="22"/>
          <w:lang w:eastAsia="en-IN"/>
        </w:rPr>
        <w:t>)</w:t>
      </w:r>
    </w:p>
    <w:p w:rsidR="006338C3" w:rsidRDefault="000047B6">
      <w:pPr>
        <w:pStyle w:val="ListParagraph"/>
        <w:numPr>
          <w:ilvl w:val="0"/>
          <w:numId w:val="6"/>
        </w:numPr>
        <w:rPr>
          <w:color w:val="000000"/>
          <w:sz w:val="22"/>
          <w:szCs w:val="22"/>
          <w:lang w:eastAsia="en-IN"/>
        </w:rPr>
      </w:pPr>
      <w:r>
        <w:rPr>
          <w:color w:val="000000"/>
          <w:sz w:val="22"/>
          <w:szCs w:val="22"/>
          <w:lang w:eastAsia="en-IN"/>
        </w:rPr>
        <w:t xml:space="preserve">Performed Smoke Testing, Integration Testing </w:t>
      </w:r>
      <w:r w:rsidR="006338C3">
        <w:rPr>
          <w:color w:val="000000"/>
          <w:sz w:val="22"/>
          <w:szCs w:val="22"/>
          <w:lang w:eastAsia="en-IN"/>
        </w:rPr>
        <w:t>and Regression Testing</w:t>
      </w:r>
      <w:r>
        <w:rPr>
          <w:color w:val="000000"/>
          <w:sz w:val="22"/>
          <w:szCs w:val="22"/>
          <w:lang w:eastAsia="en-IN"/>
        </w:rPr>
        <w:t xml:space="preserve"> on different server</w:t>
      </w:r>
    </w:p>
    <w:p w:rsidR="000047B6" w:rsidRDefault="000047B6">
      <w:pPr>
        <w:pStyle w:val="ListParagraph"/>
        <w:numPr>
          <w:ilvl w:val="0"/>
          <w:numId w:val="6"/>
        </w:numPr>
        <w:rPr>
          <w:color w:val="000000"/>
          <w:sz w:val="22"/>
          <w:szCs w:val="22"/>
          <w:lang w:eastAsia="en-IN"/>
        </w:rPr>
      </w:pPr>
      <w:r>
        <w:rPr>
          <w:color w:val="000000"/>
          <w:sz w:val="22"/>
          <w:szCs w:val="22"/>
          <w:lang w:eastAsia="en-IN"/>
        </w:rPr>
        <w:t xml:space="preserve">Added </w:t>
      </w:r>
      <w:r w:rsidRPr="000047B6">
        <w:rPr>
          <w:b/>
          <w:color w:val="000000"/>
          <w:sz w:val="22"/>
          <w:szCs w:val="22"/>
          <w:lang w:eastAsia="en-IN"/>
        </w:rPr>
        <w:t>curl</w:t>
      </w:r>
      <w:r>
        <w:rPr>
          <w:b/>
          <w:color w:val="000000"/>
          <w:sz w:val="22"/>
          <w:szCs w:val="22"/>
          <w:lang w:eastAsia="en-IN"/>
        </w:rPr>
        <w:t xml:space="preserve"> </w:t>
      </w:r>
      <w:r>
        <w:rPr>
          <w:color w:val="000000"/>
          <w:sz w:val="22"/>
          <w:szCs w:val="22"/>
          <w:lang w:eastAsia="en-IN"/>
        </w:rPr>
        <w:t>logs into framework for debugging server response</w:t>
      </w:r>
    </w:p>
    <w:p w:rsidR="000047B6" w:rsidRDefault="000047B6">
      <w:pPr>
        <w:pStyle w:val="ListParagraph"/>
        <w:numPr>
          <w:ilvl w:val="0"/>
          <w:numId w:val="6"/>
        </w:numPr>
        <w:rPr>
          <w:color w:val="000000"/>
          <w:sz w:val="22"/>
          <w:szCs w:val="22"/>
          <w:lang w:eastAsia="en-IN"/>
        </w:rPr>
      </w:pPr>
      <w:r>
        <w:rPr>
          <w:color w:val="000000"/>
          <w:sz w:val="22"/>
          <w:szCs w:val="22"/>
          <w:lang w:eastAsia="en-IN"/>
        </w:rPr>
        <w:t xml:space="preserve">Enhanced the features of </w:t>
      </w:r>
      <w:proofErr w:type="spellStart"/>
      <w:r w:rsidRPr="000047B6">
        <w:rPr>
          <w:b/>
          <w:color w:val="000000"/>
          <w:sz w:val="22"/>
          <w:szCs w:val="22"/>
          <w:lang w:eastAsia="en-IN"/>
        </w:rPr>
        <w:t>BrowserMob</w:t>
      </w:r>
      <w:proofErr w:type="spellEnd"/>
      <w:r w:rsidRPr="000047B6">
        <w:rPr>
          <w:b/>
          <w:color w:val="000000"/>
          <w:sz w:val="22"/>
          <w:szCs w:val="22"/>
          <w:lang w:eastAsia="en-IN"/>
        </w:rPr>
        <w:t xml:space="preserve"> proxy</w:t>
      </w:r>
      <w:r>
        <w:rPr>
          <w:b/>
          <w:color w:val="000000"/>
          <w:sz w:val="22"/>
          <w:szCs w:val="22"/>
          <w:lang w:eastAsia="en-IN"/>
        </w:rPr>
        <w:t xml:space="preserve"> </w:t>
      </w:r>
      <w:r>
        <w:rPr>
          <w:color w:val="000000"/>
          <w:sz w:val="22"/>
          <w:szCs w:val="22"/>
          <w:lang w:eastAsia="en-IN"/>
        </w:rPr>
        <w:t>to check the server stability</w:t>
      </w:r>
    </w:p>
    <w:p w:rsidR="000047B6" w:rsidRDefault="000047B6">
      <w:pPr>
        <w:pStyle w:val="ListParagraph"/>
        <w:numPr>
          <w:ilvl w:val="0"/>
          <w:numId w:val="6"/>
        </w:numPr>
        <w:rPr>
          <w:color w:val="000000"/>
          <w:sz w:val="22"/>
          <w:szCs w:val="22"/>
          <w:lang w:eastAsia="en-IN"/>
        </w:rPr>
      </w:pPr>
      <w:r>
        <w:rPr>
          <w:color w:val="000000"/>
          <w:sz w:val="22"/>
          <w:szCs w:val="22"/>
          <w:lang w:eastAsia="en-IN"/>
        </w:rPr>
        <w:t xml:space="preserve">Enhanced coding standards by modifying existing code with </w:t>
      </w:r>
      <w:r w:rsidRPr="00B846EE">
        <w:rPr>
          <w:b/>
          <w:color w:val="000000"/>
          <w:sz w:val="22"/>
          <w:szCs w:val="22"/>
          <w:lang w:eastAsia="en-IN"/>
        </w:rPr>
        <w:t>pep8</w:t>
      </w:r>
      <w:r>
        <w:rPr>
          <w:color w:val="000000"/>
          <w:sz w:val="22"/>
          <w:szCs w:val="22"/>
          <w:lang w:eastAsia="en-IN"/>
        </w:rPr>
        <w:t xml:space="preserve"> and </w:t>
      </w:r>
      <w:proofErr w:type="spellStart"/>
      <w:r w:rsidRPr="00B846EE">
        <w:rPr>
          <w:b/>
          <w:color w:val="000000"/>
          <w:sz w:val="22"/>
          <w:szCs w:val="22"/>
          <w:lang w:eastAsia="en-IN"/>
        </w:rPr>
        <w:t>pylint</w:t>
      </w:r>
      <w:proofErr w:type="spellEnd"/>
      <w:r w:rsidR="00B846EE">
        <w:rPr>
          <w:b/>
          <w:color w:val="000000"/>
          <w:sz w:val="22"/>
          <w:szCs w:val="22"/>
          <w:lang w:eastAsia="en-IN"/>
        </w:rPr>
        <w:t xml:space="preserve"> </w:t>
      </w:r>
      <w:r w:rsidR="00B846EE">
        <w:rPr>
          <w:color w:val="000000"/>
          <w:sz w:val="22"/>
          <w:szCs w:val="22"/>
          <w:lang w:eastAsia="en-IN"/>
        </w:rPr>
        <w:t>standard</w:t>
      </w:r>
    </w:p>
    <w:p w:rsidR="006338C3" w:rsidRDefault="006338C3">
      <w:pPr>
        <w:pStyle w:val="ListParagraph"/>
        <w:numPr>
          <w:ilvl w:val="0"/>
          <w:numId w:val="6"/>
        </w:numPr>
        <w:rPr>
          <w:color w:val="000000"/>
          <w:sz w:val="22"/>
          <w:szCs w:val="22"/>
          <w:lang w:eastAsia="en-IN"/>
        </w:rPr>
      </w:pPr>
      <w:r>
        <w:rPr>
          <w:color w:val="000000"/>
          <w:sz w:val="22"/>
          <w:szCs w:val="22"/>
          <w:lang w:eastAsia="en-IN"/>
        </w:rPr>
        <w:t>Reviewed test cases for peers and given valuable comments about test case coverage and functionality</w:t>
      </w:r>
    </w:p>
    <w:p w:rsidR="006338C3" w:rsidRDefault="006338C3">
      <w:pPr>
        <w:pStyle w:val="ListParagraph"/>
        <w:numPr>
          <w:ilvl w:val="0"/>
          <w:numId w:val="6"/>
        </w:numPr>
        <w:rPr>
          <w:color w:val="000000"/>
          <w:sz w:val="22"/>
          <w:szCs w:val="22"/>
          <w:lang w:eastAsia="en-IN"/>
        </w:rPr>
      </w:pPr>
      <w:r>
        <w:rPr>
          <w:color w:val="000000"/>
          <w:sz w:val="22"/>
          <w:szCs w:val="22"/>
          <w:lang w:eastAsia="en-IN"/>
        </w:rPr>
        <w:t>Having working experience with Agile (Scrum) methodology</w:t>
      </w:r>
    </w:p>
    <w:p w:rsidR="006338C3" w:rsidRDefault="006338C3">
      <w:pPr>
        <w:pStyle w:val="ListParagraph"/>
        <w:numPr>
          <w:ilvl w:val="0"/>
          <w:numId w:val="6"/>
        </w:numPr>
        <w:rPr>
          <w:color w:val="000000"/>
          <w:sz w:val="22"/>
          <w:szCs w:val="22"/>
          <w:lang w:eastAsia="en-IN"/>
        </w:rPr>
      </w:pPr>
      <w:r>
        <w:rPr>
          <w:color w:val="000000"/>
          <w:sz w:val="22"/>
          <w:szCs w:val="22"/>
          <w:lang w:eastAsia="en-IN"/>
        </w:rPr>
        <w:t xml:space="preserve">Knowledge/Exposure of Test Management tool </w:t>
      </w:r>
      <w:r w:rsidR="00A727B1" w:rsidRPr="00A727B1">
        <w:rPr>
          <w:b/>
          <w:color w:val="000000"/>
          <w:sz w:val="22"/>
          <w:szCs w:val="22"/>
          <w:lang w:eastAsia="en-IN"/>
        </w:rPr>
        <w:t>Rally</w:t>
      </w:r>
      <w:r w:rsidR="00A727B1">
        <w:rPr>
          <w:color w:val="000000"/>
          <w:sz w:val="22"/>
          <w:szCs w:val="22"/>
          <w:lang w:eastAsia="en-IN"/>
        </w:rPr>
        <w:t xml:space="preserve">, </w:t>
      </w:r>
      <w:proofErr w:type="spellStart"/>
      <w:r>
        <w:rPr>
          <w:color w:val="000000"/>
          <w:sz w:val="22"/>
          <w:szCs w:val="22"/>
          <w:lang w:eastAsia="en-IN"/>
        </w:rPr>
        <w:t>TestLink</w:t>
      </w:r>
      <w:proofErr w:type="spellEnd"/>
    </w:p>
    <w:p w:rsidR="000B2F47" w:rsidRDefault="000B2F47">
      <w:pPr>
        <w:pStyle w:val="ListParagraph"/>
        <w:numPr>
          <w:ilvl w:val="0"/>
          <w:numId w:val="6"/>
        </w:numPr>
        <w:rPr>
          <w:color w:val="000000"/>
          <w:sz w:val="22"/>
          <w:szCs w:val="22"/>
          <w:lang w:eastAsia="en-IN"/>
        </w:rPr>
      </w:pPr>
      <w:r>
        <w:rPr>
          <w:color w:val="000000"/>
          <w:sz w:val="22"/>
          <w:szCs w:val="22"/>
          <w:lang w:eastAsia="en-IN"/>
        </w:rPr>
        <w:t>Good</w:t>
      </w:r>
      <w:r w:rsidR="00B846EE">
        <w:rPr>
          <w:color w:val="000000"/>
          <w:sz w:val="22"/>
          <w:szCs w:val="22"/>
          <w:lang w:eastAsia="en-IN"/>
        </w:rPr>
        <w:t xml:space="preserve"> working</w:t>
      </w:r>
      <w:r>
        <w:rPr>
          <w:color w:val="000000"/>
          <w:sz w:val="22"/>
          <w:szCs w:val="22"/>
          <w:lang w:eastAsia="en-IN"/>
        </w:rPr>
        <w:t xml:space="preserve"> knowledge of Python and its OOPs concepts</w:t>
      </w:r>
    </w:p>
    <w:p w:rsidR="00794ECE" w:rsidRDefault="00794ECE" w:rsidP="00794ECE">
      <w:pPr>
        <w:pStyle w:val="ListParagraph"/>
        <w:numPr>
          <w:ilvl w:val="0"/>
          <w:numId w:val="6"/>
        </w:numPr>
        <w:rPr>
          <w:color w:val="000000"/>
          <w:sz w:val="22"/>
          <w:szCs w:val="22"/>
          <w:lang w:eastAsia="en-IN"/>
        </w:rPr>
      </w:pPr>
      <w:r w:rsidRPr="00794ECE">
        <w:rPr>
          <w:color w:val="000000"/>
          <w:sz w:val="22"/>
          <w:szCs w:val="22"/>
          <w:lang w:eastAsia="en-IN"/>
        </w:rPr>
        <w:t>Sound knowledge of Agile Methodology environment</w:t>
      </w:r>
    </w:p>
    <w:p w:rsidR="006338C3" w:rsidRDefault="006338C3">
      <w:pPr>
        <w:pStyle w:val="ListParagraph"/>
        <w:numPr>
          <w:ilvl w:val="0"/>
          <w:numId w:val="6"/>
        </w:numPr>
        <w:rPr>
          <w:color w:val="000000"/>
          <w:sz w:val="22"/>
          <w:szCs w:val="22"/>
          <w:lang w:eastAsia="en-IN"/>
        </w:rPr>
      </w:pPr>
      <w:r>
        <w:rPr>
          <w:color w:val="000000"/>
          <w:sz w:val="22"/>
          <w:szCs w:val="22"/>
          <w:lang w:eastAsia="en-IN"/>
        </w:rPr>
        <w:t>Delivering Daily Test Execution Report and Weekly Reports</w:t>
      </w:r>
    </w:p>
    <w:p w:rsidR="006338C3" w:rsidRDefault="006338C3">
      <w:pPr>
        <w:pStyle w:val="ListParagraph"/>
        <w:numPr>
          <w:ilvl w:val="0"/>
          <w:numId w:val="6"/>
        </w:numPr>
        <w:rPr>
          <w:color w:val="000000"/>
          <w:sz w:val="22"/>
          <w:szCs w:val="22"/>
          <w:lang w:eastAsia="en-IN"/>
        </w:rPr>
      </w:pPr>
      <w:r>
        <w:rPr>
          <w:color w:val="000000"/>
          <w:sz w:val="22"/>
          <w:szCs w:val="22"/>
          <w:lang w:eastAsia="en-IN"/>
        </w:rPr>
        <w:t>Self-motivated individual and a good team player with good analytical skills</w:t>
      </w:r>
    </w:p>
    <w:p w:rsidR="000C5BA8" w:rsidRDefault="000C5BA8" w:rsidP="000C5BA8">
      <w:pPr>
        <w:pStyle w:val="ListParagraph"/>
        <w:rPr>
          <w:color w:val="000000"/>
          <w:sz w:val="22"/>
          <w:szCs w:val="22"/>
          <w:lang w:eastAsia="en-IN"/>
        </w:rPr>
      </w:pPr>
    </w:p>
    <w:tbl>
      <w:tblPr>
        <w:tblW w:w="9548" w:type="dxa"/>
        <w:tblInd w:w="108" w:type="dxa"/>
        <w:tblLayout w:type="fixed"/>
        <w:tblLook w:val="0000" w:firstRow="0" w:lastRow="0" w:firstColumn="0" w:lastColumn="0" w:noHBand="0" w:noVBand="0"/>
      </w:tblPr>
      <w:tblGrid>
        <w:gridCol w:w="9548"/>
      </w:tblGrid>
      <w:tr w:rsidR="006338C3" w:rsidTr="006E5BE4">
        <w:tc>
          <w:tcPr>
            <w:tcW w:w="9548" w:type="dxa"/>
            <w:tcBorders>
              <w:top w:val="single" w:sz="8" w:space="0" w:color="000000"/>
              <w:left w:val="single" w:sz="8" w:space="0" w:color="000000"/>
              <w:bottom w:val="single" w:sz="8" w:space="0" w:color="000000"/>
              <w:right w:val="single" w:sz="8" w:space="0" w:color="000000"/>
            </w:tcBorders>
            <w:shd w:val="clear" w:color="auto" w:fill="D9D9D9"/>
          </w:tcPr>
          <w:p w:rsidR="006338C3" w:rsidRDefault="006338C3">
            <w:pPr>
              <w:pStyle w:val="NoSpacing"/>
            </w:pPr>
            <w:r>
              <w:rPr>
                <w:rFonts w:ascii="Times New Roman" w:hAnsi="Times New Roman" w:cs="Times New Roman"/>
                <w:b/>
                <w:bCs/>
                <w:sz w:val="24"/>
                <w:szCs w:val="24"/>
                <w:lang w:val="en-GB"/>
              </w:rPr>
              <w:t>EDUCATION</w:t>
            </w:r>
          </w:p>
        </w:tc>
      </w:tr>
    </w:tbl>
    <w:p w:rsidR="006338C3" w:rsidRDefault="006338C3">
      <w:pPr>
        <w:pStyle w:val="NoSpacing"/>
        <w:rPr>
          <w:rFonts w:ascii="Times New Roman" w:hAnsi="Times New Roman" w:cs="Times New Roman"/>
          <w:bCs/>
          <w:lang w:val="en-GB"/>
        </w:rPr>
      </w:pPr>
    </w:p>
    <w:p w:rsidR="006338C3" w:rsidRDefault="006338C3">
      <w:pPr>
        <w:pStyle w:val="NoSpacing"/>
        <w:rPr>
          <w:rFonts w:ascii="Times New Roman" w:eastAsia="Times New Roman" w:hAnsi="Times New Roman" w:cs="Times New Roman"/>
          <w:i/>
          <w:iCs/>
          <w:spacing w:val="8"/>
          <w:lang w:eastAsia="en-US"/>
        </w:rPr>
      </w:pPr>
      <w:r>
        <w:rPr>
          <w:rFonts w:ascii="Times New Roman" w:eastAsia="Times New Roman" w:hAnsi="Times New Roman" w:cs="Times New Roman"/>
          <w:b/>
          <w:bCs/>
          <w:lang w:eastAsia="en-US"/>
        </w:rPr>
        <w:t xml:space="preserve">Bachelor of Engineering                                                                                    </w:t>
      </w:r>
      <w:r>
        <w:rPr>
          <w:rFonts w:ascii="Times New Roman" w:eastAsia="Times New Roman" w:hAnsi="Times New Roman" w:cs="Times New Roman"/>
          <w:b/>
          <w:bCs/>
          <w:lang w:eastAsia="en-US"/>
        </w:rPr>
        <w:tab/>
      </w:r>
      <w:r>
        <w:rPr>
          <w:rFonts w:ascii="Times New Roman" w:eastAsia="Times New Roman" w:hAnsi="Times New Roman" w:cs="Times New Roman"/>
          <w:b/>
          <w:bCs/>
          <w:lang w:eastAsia="en-US"/>
        </w:rPr>
        <w:tab/>
      </w:r>
      <w:r>
        <w:rPr>
          <w:rFonts w:ascii="Times New Roman" w:eastAsia="Times New Roman" w:hAnsi="Times New Roman" w:cs="Times New Roman"/>
          <w:b/>
          <w:bCs/>
          <w:i/>
          <w:lang w:eastAsia="en-US"/>
        </w:rPr>
        <w:t>2005 – 2009</w:t>
      </w:r>
    </w:p>
    <w:p w:rsidR="006338C3" w:rsidRDefault="006338C3">
      <w:pPr>
        <w:suppressAutoHyphens w:val="0"/>
        <w:spacing w:after="0" w:line="240" w:lineRule="auto"/>
        <w:rPr>
          <w:rFonts w:ascii="Times New Roman" w:eastAsia="Times New Roman" w:hAnsi="Times New Roman" w:cs="Times New Roman"/>
          <w:iCs/>
          <w:spacing w:val="8"/>
          <w:lang w:eastAsia="en-US"/>
        </w:rPr>
      </w:pPr>
      <w:r>
        <w:rPr>
          <w:rFonts w:ascii="Times New Roman" w:eastAsia="Times New Roman" w:hAnsi="Times New Roman" w:cs="Times New Roman"/>
          <w:i/>
          <w:iCs/>
          <w:spacing w:val="8"/>
          <w:lang w:eastAsia="en-US"/>
        </w:rPr>
        <w:t xml:space="preserve">SSCET, </w:t>
      </w:r>
      <w:r>
        <w:rPr>
          <w:rFonts w:ascii="Times New Roman" w:eastAsia="Times New Roman" w:hAnsi="Times New Roman" w:cs="Times New Roman"/>
          <w:iCs/>
          <w:spacing w:val="8"/>
          <w:lang w:eastAsia="en-US"/>
        </w:rPr>
        <w:t xml:space="preserve">CSVTU </w:t>
      </w:r>
      <w:proofErr w:type="spellStart"/>
      <w:r>
        <w:rPr>
          <w:rFonts w:ascii="Times New Roman" w:eastAsia="Times New Roman" w:hAnsi="Times New Roman" w:cs="Times New Roman"/>
          <w:iCs/>
          <w:spacing w:val="8"/>
          <w:lang w:eastAsia="en-US"/>
        </w:rPr>
        <w:t>Bhilai</w:t>
      </w:r>
      <w:proofErr w:type="spellEnd"/>
      <w:r>
        <w:rPr>
          <w:rFonts w:ascii="Times New Roman" w:eastAsia="Times New Roman" w:hAnsi="Times New Roman" w:cs="Times New Roman"/>
          <w:iCs/>
          <w:spacing w:val="8"/>
          <w:lang w:eastAsia="en-US"/>
        </w:rPr>
        <w:t xml:space="preserve"> </w:t>
      </w:r>
    </w:p>
    <w:p w:rsidR="006338C3" w:rsidRDefault="006338C3">
      <w:pPr>
        <w:suppressAutoHyphens w:val="0"/>
        <w:spacing w:after="0" w:line="240" w:lineRule="auto"/>
        <w:rPr>
          <w:rFonts w:ascii="Times New Roman" w:eastAsia="Times New Roman" w:hAnsi="Times New Roman" w:cs="Times New Roman"/>
          <w:iCs/>
          <w:spacing w:val="8"/>
          <w:lang w:eastAsia="en-US"/>
        </w:rPr>
      </w:pPr>
      <w:r>
        <w:rPr>
          <w:rFonts w:ascii="Times New Roman" w:eastAsia="Times New Roman" w:hAnsi="Times New Roman" w:cs="Times New Roman"/>
          <w:iCs/>
          <w:spacing w:val="8"/>
          <w:lang w:eastAsia="en-US"/>
        </w:rPr>
        <w:t>Specialization: Computer Science and Engineering</w:t>
      </w:r>
    </w:p>
    <w:p w:rsidR="006338C3" w:rsidRDefault="006338C3">
      <w:pPr>
        <w:suppressAutoHyphens w:val="0"/>
        <w:spacing w:after="0" w:line="240" w:lineRule="auto"/>
        <w:rPr>
          <w:rFonts w:ascii="Times New Roman" w:eastAsia="Times New Roman" w:hAnsi="Times New Roman" w:cs="Times New Roman"/>
          <w:iCs/>
          <w:spacing w:val="8"/>
          <w:lang w:eastAsia="en-US"/>
        </w:rPr>
      </w:pPr>
    </w:p>
    <w:tbl>
      <w:tblPr>
        <w:tblW w:w="9548" w:type="dxa"/>
        <w:tblInd w:w="108" w:type="dxa"/>
        <w:tblLayout w:type="fixed"/>
        <w:tblLook w:val="0000" w:firstRow="0" w:lastRow="0" w:firstColumn="0" w:lastColumn="0" w:noHBand="0" w:noVBand="0"/>
      </w:tblPr>
      <w:tblGrid>
        <w:gridCol w:w="9548"/>
      </w:tblGrid>
      <w:tr w:rsidR="006338C3" w:rsidTr="00825873">
        <w:tc>
          <w:tcPr>
            <w:tcW w:w="9548" w:type="dxa"/>
            <w:tcBorders>
              <w:top w:val="single" w:sz="8" w:space="0" w:color="000000"/>
              <w:left w:val="single" w:sz="8" w:space="0" w:color="000000"/>
              <w:bottom w:val="single" w:sz="8" w:space="0" w:color="000000"/>
              <w:right w:val="single" w:sz="8" w:space="0" w:color="000000"/>
            </w:tcBorders>
            <w:shd w:val="clear" w:color="auto" w:fill="D9D9D9"/>
          </w:tcPr>
          <w:p w:rsidR="006338C3" w:rsidRDefault="006338C3">
            <w:pPr>
              <w:snapToGrid w:val="0"/>
              <w:spacing w:after="0" w:line="240" w:lineRule="auto"/>
              <w:jc w:val="both"/>
            </w:pPr>
            <w:r>
              <w:rPr>
                <w:rFonts w:ascii="Times New Roman" w:hAnsi="Times New Roman" w:cs="Times New Roman"/>
                <w:b/>
                <w:bCs/>
                <w:sz w:val="24"/>
                <w:szCs w:val="24"/>
              </w:rPr>
              <w:t>SKILL SET</w:t>
            </w:r>
          </w:p>
        </w:tc>
      </w:tr>
    </w:tbl>
    <w:p w:rsidR="006338C3" w:rsidRDefault="006338C3" w:rsidP="00381A81">
      <w:pPr>
        <w:spacing w:after="0" w:line="240" w:lineRule="auto"/>
        <w:jc w:val="both"/>
      </w:pPr>
    </w:p>
    <w:p w:rsidR="00494980" w:rsidRPr="00494980" w:rsidRDefault="00494980" w:rsidP="00381A81">
      <w:pPr>
        <w:spacing w:line="240" w:lineRule="auto"/>
        <w:rPr>
          <w:rFonts w:ascii="Times New Roman" w:hAnsi="Times New Roman" w:cs="Times New Roman"/>
        </w:rPr>
      </w:pPr>
      <w:r w:rsidRPr="00494980">
        <w:rPr>
          <w:rFonts w:ascii="Times New Roman" w:hAnsi="Times New Roman" w:cs="Times New Roman"/>
          <w:b/>
        </w:rPr>
        <w:t>Testing Tools</w:t>
      </w:r>
      <w:r w:rsidRPr="00494980">
        <w:rPr>
          <w:rFonts w:ascii="Times New Roman" w:hAnsi="Times New Roman" w:cs="Times New Roman"/>
        </w:rPr>
        <w:t>: Eclipse</w:t>
      </w:r>
      <w:r w:rsidR="00BC1DA7">
        <w:rPr>
          <w:rFonts w:ascii="Times New Roman" w:hAnsi="Times New Roman" w:cs="Times New Roman"/>
        </w:rPr>
        <w:t xml:space="preserve">, </w:t>
      </w:r>
      <w:proofErr w:type="spellStart"/>
      <w:r w:rsidR="00BC1DA7">
        <w:rPr>
          <w:rFonts w:ascii="Times New Roman" w:hAnsi="Times New Roman" w:cs="Times New Roman"/>
        </w:rPr>
        <w:t>PyCharm</w:t>
      </w:r>
      <w:proofErr w:type="spellEnd"/>
      <w:r w:rsidRPr="00494980">
        <w:rPr>
          <w:rFonts w:ascii="Times New Roman" w:hAnsi="Times New Roman" w:cs="Times New Roman"/>
        </w:rPr>
        <w:t xml:space="preserve">, Selenium </w:t>
      </w:r>
      <w:proofErr w:type="spellStart"/>
      <w:r w:rsidRPr="00494980">
        <w:rPr>
          <w:rFonts w:ascii="Times New Roman" w:hAnsi="Times New Roman" w:cs="Times New Roman"/>
        </w:rPr>
        <w:t>WebDriver</w:t>
      </w:r>
      <w:proofErr w:type="spellEnd"/>
      <w:r w:rsidRPr="00494980">
        <w:rPr>
          <w:rFonts w:ascii="Times New Roman" w:hAnsi="Times New Roman" w:cs="Times New Roman"/>
        </w:rPr>
        <w:t xml:space="preserve">, </w:t>
      </w:r>
      <w:proofErr w:type="spellStart"/>
      <w:r w:rsidR="00F12EC8">
        <w:rPr>
          <w:rFonts w:ascii="Times New Roman" w:hAnsi="Times New Roman" w:cs="Times New Roman"/>
        </w:rPr>
        <w:t>Appium</w:t>
      </w:r>
      <w:proofErr w:type="spellEnd"/>
      <w:r w:rsidR="00F12EC8">
        <w:rPr>
          <w:rFonts w:ascii="Times New Roman" w:hAnsi="Times New Roman" w:cs="Times New Roman"/>
        </w:rPr>
        <w:t xml:space="preserve">, </w:t>
      </w:r>
      <w:r w:rsidR="00BC1DA7">
        <w:rPr>
          <w:rFonts w:ascii="Times New Roman" w:hAnsi="Times New Roman" w:cs="Times New Roman"/>
        </w:rPr>
        <w:t xml:space="preserve">Maven, Jenkins, </w:t>
      </w:r>
      <w:proofErr w:type="spellStart"/>
      <w:r w:rsidR="00BC1DA7">
        <w:rPr>
          <w:rFonts w:ascii="Times New Roman" w:hAnsi="Times New Roman" w:cs="Times New Roman"/>
        </w:rPr>
        <w:t>TestNG</w:t>
      </w:r>
      <w:proofErr w:type="spellEnd"/>
      <w:r w:rsidR="00BC1DA7">
        <w:rPr>
          <w:rFonts w:ascii="Times New Roman" w:hAnsi="Times New Roman" w:cs="Times New Roman"/>
        </w:rPr>
        <w:t xml:space="preserve">, SVN, </w:t>
      </w:r>
      <w:proofErr w:type="spellStart"/>
      <w:r w:rsidR="00794ECE">
        <w:rPr>
          <w:rFonts w:ascii="Times New Roman" w:hAnsi="Times New Roman" w:cs="Times New Roman"/>
        </w:rPr>
        <w:t>Github</w:t>
      </w:r>
      <w:proofErr w:type="spellEnd"/>
      <w:r w:rsidR="00794ECE">
        <w:rPr>
          <w:rFonts w:ascii="Times New Roman" w:hAnsi="Times New Roman" w:cs="Times New Roman"/>
        </w:rPr>
        <w:t xml:space="preserve">, Rally, </w:t>
      </w:r>
      <w:r w:rsidRPr="00494980">
        <w:rPr>
          <w:rFonts w:ascii="Times New Roman" w:hAnsi="Times New Roman" w:cs="Times New Roman"/>
        </w:rPr>
        <w:t>HP ALM</w:t>
      </w:r>
      <w:r w:rsidR="00794ECE">
        <w:rPr>
          <w:rFonts w:ascii="Times New Roman" w:hAnsi="Times New Roman" w:cs="Times New Roman"/>
        </w:rPr>
        <w:t xml:space="preserve">, </w:t>
      </w:r>
      <w:proofErr w:type="spellStart"/>
      <w:r w:rsidR="00794ECE">
        <w:rPr>
          <w:rFonts w:ascii="Times New Roman" w:hAnsi="Times New Roman" w:cs="Times New Roman"/>
        </w:rPr>
        <w:t>SoapUI</w:t>
      </w:r>
      <w:proofErr w:type="spellEnd"/>
    </w:p>
    <w:p w:rsidR="00494980" w:rsidRPr="00494980" w:rsidRDefault="00494980" w:rsidP="00381A81">
      <w:pPr>
        <w:spacing w:line="240" w:lineRule="auto"/>
        <w:rPr>
          <w:rFonts w:ascii="Times New Roman" w:hAnsi="Times New Roman" w:cs="Times New Roman"/>
        </w:rPr>
      </w:pPr>
      <w:r w:rsidRPr="00494980">
        <w:rPr>
          <w:rFonts w:ascii="Times New Roman" w:hAnsi="Times New Roman" w:cs="Times New Roman"/>
          <w:b/>
        </w:rPr>
        <w:t>Language</w:t>
      </w:r>
      <w:r w:rsidRPr="00494980">
        <w:rPr>
          <w:rFonts w:ascii="Times New Roman" w:hAnsi="Times New Roman" w:cs="Times New Roman"/>
        </w:rPr>
        <w:t xml:space="preserve">: HTML, </w:t>
      </w:r>
      <w:r w:rsidR="00F12EC8">
        <w:rPr>
          <w:rFonts w:ascii="Times New Roman" w:hAnsi="Times New Roman" w:cs="Times New Roman"/>
        </w:rPr>
        <w:t xml:space="preserve">Core </w:t>
      </w:r>
      <w:r w:rsidRPr="00494980">
        <w:rPr>
          <w:rFonts w:ascii="Times New Roman" w:hAnsi="Times New Roman" w:cs="Times New Roman"/>
        </w:rPr>
        <w:t>Java</w:t>
      </w:r>
      <w:r w:rsidR="00F12EC8">
        <w:rPr>
          <w:rFonts w:ascii="Times New Roman" w:hAnsi="Times New Roman" w:cs="Times New Roman"/>
        </w:rPr>
        <w:t>, Python</w:t>
      </w:r>
    </w:p>
    <w:p w:rsidR="00494980" w:rsidRDefault="00494980" w:rsidP="00381A81">
      <w:pPr>
        <w:spacing w:line="240" w:lineRule="auto"/>
        <w:rPr>
          <w:rFonts w:ascii="Times New Roman" w:hAnsi="Times New Roman" w:cs="Times New Roman"/>
        </w:rPr>
      </w:pPr>
      <w:r w:rsidRPr="00494980">
        <w:rPr>
          <w:rFonts w:ascii="Times New Roman" w:hAnsi="Times New Roman" w:cs="Times New Roman"/>
          <w:b/>
        </w:rPr>
        <w:t>Operating</w:t>
      </w:r>
      <w:r w:rsidRPr="00494980">
        <w:rPr>
          <w:rFonts w:ascii="Times New Roman" w:hAnsi="Times New Roman" w:cs="Times New Roman"/>
        </w:rPr>
        <w:t xml:space="preserve"> </w:t>
      </w:r>
      <w:r w:rsidRPr="00494980">
        <w:rPr>
          <w:rFonts w:ascii="Times New Roman" w:hAnsi="Times New Roman" w:cs="Times New Roman"/>
          <w:b/>
        </w:rPr>
        <w:t>System</w:t>
      </w:r>
      <w:r w:rsidRPr="00494980">
        <w:rPr>
          <w:rFonts w:ascii="Times New Roman" w:hAnsi="Times New Roman" w:cs="Times New Roman"/>
        </w:rPr>
        <w:t>: Win XP,</w:t>
      </w:r>
      <w:r w:rsidR="00BC1DA7">
        <w:rPr>
          <w:rFonts w:ascii="Times New Roman" w:hAnsi="Times New Roman" w:cs="Times New Roman"/>
        </w:rPr>
        <w:t xml:space="preserve"> Win</w:t>
      </w:r>
      <w:r w:rsidRPr="00494980">
        <w:rPr>
          <w:rFonts w:ascii="Times New Roman" w:hAnsi="Times New Roman" w:cs="Times New Roman"/>
        </w:rPr>
        <w:t xml:space="preserve"> 7</w:t>
      </w:r>
      <w:r w:rsidR="00BC1DA7">
        <w:rPr>
          <w:rFonts w:ascii="Times New Roman" w:hAnsi="Times New Roman" w:cs="Times New Roman"/>
        </w:rPr>
        <w:t>; Mac OS X 10.10 Yosemite, 10.9 Mavericks</w:t>
      </w:r>
    </w:p>
    <w:p w:rsidR="00F12EC8" w:rsidRPr="00F12EC8" w:rsidRDefault="00F12EC8" w:rsidP="00381A81">
      <w:pPr>
        <w:spacing w:line="240" w:lineRule="auto"/>
        <w:rPr>
          <w:rFonts w:ascii="Times New Roman" w:hAnsi="Times New Roman" w:cs="Times New Roman"/>
        </w:rPr>
      </w:pPr>
      <w:r>
        <w:rPr>
          <w:rFonts w:ascii="Times New Roman" w:hAnsi="Times New Roman" w:cs="Times New Roman"/>
          <w:b/>
        </w:rPr>
        <w:t xml:space="preserve">Mobile Device Used: </w:t>
      </w:r>
      <w:r w:rsidRPr="00F12EC8">
        <w:rPr>
          <w:rFonts w:ascii="Times New Roman" w:hAnsi="Times New Roman" w:cs="Times New Roman"/>
        </w:rPr>
        <w:t>Samsung S3 Neo</w:t>
      </w:r>
      <w:r w:rsidR="00BC1DA7">
        <w:rPr>
          <w:rFonts w:ascii="Times New Roman" w:hAnsi="Times New Roman" w:cs="Times New Roman"/>
        </w:rPr>
        <w:t xml:space="preserve">, </w:t>
      </w:r>
      <w:proofErr w:type="spellStart"/>
      <w:r w:rsidR="00BC1DA7">
        <w:rPr>
          <w:rFonts w:ascii="Times New Roman" w:hAnsi="Times New Roman" w:cs="Times New Roman"/>
        </w:rPr>
        <w:t>Genymotion</w:t>
      </w:r>
      <w:proofErr w:type="spellEnd"/>
      <w:r w:rsidR="00BC1DA7">
        <w:rPr>
          <w:rFonts w:ascii="Times New Roman" w:hAnsi="Times New Roman" w:cs="Times New Roman"/>
        </w:rPr>
        <w:t xml:space="preserve"> android emulat</w:t>
      </w:r>
      <w:r w:rsidR="007A67AA">
        <w:rPr>
          <w:rFonts w:ascii="Times New Roman" w:hAnsi="Times New Roman" w:cs="Times New Roman"/>
        </w:rPr>
        <w:t>or, Android Virtual Device</w:t>
      </w:r>
    </w:p>
    <w:p w:rsidR="00BC1DA7" w:rsidRDefault="00F12EC8" w:rsidP="00381A81">
      <w:pPr>
        <w:spacing w:line="240" w:lineRule="auto"/>
        <w:rPr>
          <w:rFonts w:ascii="Times New Roman" w:hAnsi="Times New Roman" w:cs="Times New Roman"/>
        </w:rPr>
      </w:pPr>
      <w:r>
        <w:rPr>
          <w:rFonts w:ascii="Times New Roman" w:hAnsi="Times New Roman" w:cs="Times New Roman"/>
          <w:b/>
        </w:rPr>
        <w:t xml:space="preserve">Mobile OS: </w:t>
      </w:r>
      <w:r w:rsidRPr="00F12EC8">
        <w:rPr>
          <w:rFonts w:ascii="Times New Roman" w:hAnsi="Times New Roman" w:cs="Times New Roman"/>
        </w:rPr>
        <w:t xml:space="preserve">Android </w:t>
      </w:r>
      <w:proofErr w:type="spellStart"/>
      <w:r w:rsidRPr="00F12EC8">
        <w:rPr>
          <w:rFonts w:ascii="Times New Roman" w:hAnsi="Times New Roman" w:cs="Times New Roman"/>
        </w:rPr>
        <w:t>KitKat</w:t>
      </w:r>
      <w:proofErr w:type="spellEnd"/>
      <w:r w:rsidRPr="00F12EC8">
        <w:rPr>
          <w:rFonts w:ascii="Times New Roman" w:hAnsi="Times New Roman" w:cs="Times New Roman"/>
        </w:rPr>
        <w:t xml:space="preserve"> (4.4.4)</w:t>
      </w:r>
      <w:r w:rsidR="00BC1DA7">
        <w:rPr>
          <w:rFonts w:ascii="Times New Roman" w:hAnsi="Times New Roman" w:cs="Times New Roman"/>
        </w:rPr>
        <w:t>, Android Lollipop (5.0)</w:t>
      </w:r>
    </w:p>
    <w:p w:rsidR="00BC1DA7" w:rsidRDefault="00494980" w:rsidP="00BC1DA7">
      <w:pPr>
        <w:spacing w:line="240" w:lineRule="auto"/>
        <w:rPr>
          <w:rFonts w:ascii="Times New Roman" w:hAnsi="Times New Roman" w:cs="Times New Roman"/>
        </w:rPr>
      </w:pPr>
      <w:r w:rsidRPr="00494980">
        <w:rPr>
          <w:rFonts w:ascii="Times New Roman" w:hAnsi="Times New Roman" w:cs="Times New Roman"/>
          <w:b/>
        </w:rPr>
        <w:t>Browsers</w:t>
      </w:r>
      <w:r w:rsidRPr="00494980">
        <w:rPr>
          <w:rFonts w:ascii="Times New Roman" w:hAnsi="Times New Roman" w:cs="Times New Roman"/>
        </w:rPr>
        <w:t xml:space="preserve">: </w:t>
      </w:r>
      <w:r w:rsidR="00825873" w:rsidRPr="00494980">
        <w:rPr>
          <w:rFonts w:ascii="Times New Roman" w:hAnsi="Times New Roman" w:cs="Times New Roman"/>
        </w:rPr>
        <w:t>Mozilla Firefox (</w:t>
      </w:r>
      <w:r w:rsidR="00825873" w:rsidRPr="00825873">
        <w:rPr>
          <w:rFonts w:ascii="Times New Roman" w:hAnsi="Times New Roman" w:cs="Times New Roman"/>
          <w:i/>
        </w:rPr>
        <w:t xml:space="preserve">Firebug, </w:t>
      </w:r>
      <w:proofErr w:type="spellStart"/>
      <w:r w:rsidR="00825873" w:rsidRPr="00825873">
        <w:rPr>
          <w:rFonts w:ascii="Times New Roman" w:hAnsi="Times New Roman" w:cs="Times New Roman"/>
          <w:i/>
        </w:rPr>
        <w:t>Firepath</w:t>
      </w:r>
      <w:proofErr w:type="spellEnd"/>
      <w:r w:rsidR="00825873" w:rsidRPr="00494980">
        <w:rPr>
          <w:rFonts w:ascii="Times New Roman" w:hAnsi="Times New Roman" w:cs="Times New Roman"/>
        </w:rPr>
        <w:t>)</w:t>
      </w:r>
      <w:r w:rsidR="00825873">
        <w:rPr>
          <w:rFonts w:ascii="Times New Roman" w:hAnsi="Times New Roman" w:cs="Times New Roman"/>
        </w:rPr>
        <w:t xml:space="preserve">, </w:t>
      </w:r>
      <w:r w:rsidRPr="00494980">
        <w:rPr>
          <w:rFonts w:ascii="Times New Roman" w:hAnsi="Times New Roman" w:cs="Times New Roman"/>
        </w:rPr>
        <w:t>IE, Google Chrome, Safari</w:t>
      </w:r>
      <w:r w:rsidR="00BC1DA7">
        <w:rPr>
          <w:rFonts w:ascii="Times New Roman" w:hAnsi="Times New Roman" w:cs="Times New Roman"/>
        </w:rPr>
        <w:t>, Knowledge of browser stack and Sauce labs</w:t>
      </w:r>
    </w:p>
    <w:p w:rsidR="00B846EE" w:rsidRDefault="00B846EE" w:rsidP="00BC1DA7">
      <w:pPr>
        <w:spacing w:line="240" w:lineRule="auto"/>
        <w:rPr>
          <w:rFonts w:ascii="Times New Roman" w:hAnsi="Times New Roman" w:cs="Times New Roman"/>
        </w:rPr>
      </w:pPr>
    </w:p>
    <w:p w:rsidR="00B846EE" w:rsidRDefault="00B846EE" w:rsidP="00BC1DA7">
      <w:pPr>
        <w:spacing w:line="240" w:lineRule="auto"/>
        <w:rPr>
          <w:rFonts w:ascii="Times New Roman" w:hAnsi="Times New Roman" w:cs="Times New Roman"/>
        </w:rPr>
      </w:pPr>
    </w:p>
    <w:p w:rsidR="00B846EE" w:rsidRDefault="00B846EE" w:rsidP="00BC1DA7">
      <w:pPr>
        <w:spacing w:line="240" w:lineRule="auto"/>
        <w:rPr>
          <w:rFonts w:ascii="Times New Roman" w:hAnsi="Times New Roman" w:cs="Times New Roman"/>
        </w:rPr>
      </w:pPr>
    </w:p>
    <w:p w:rsidR="00B846EE" w:rsidRDefault="00B846EE" w:rsidP="00BC1DA7">
      <w:pPr>
        <w:spacing w:line="240" w:lineRule="auto"/>
        <w:rPr>
          <w:rFonts w:ascii="Times New Roman" w:hAnsi="Times New Roman" w:cs="Times New Roman"/>
        </w:rPr>
      </w:pPr>
    </w:p>
    <w:tbl>
      <w:tblPr>
        <w:tblW w:w="9548" w:type="dxa"/>
        <w:tblInd w:w="108" w:type="dxa"/>
        <w:tblLayout w:type="fixed"/>
        <w:tblLook w:val="0000" w:firstRow="0" w:lastRow="0" w:firstColumn="0" w:lastColumn="0" w:noHBand="0" w:noVBand="0"/>
      </w:tblPr>
      <w:tblGrid>
        <w:gridCol w:w="9548"/>
      </w:tblGrid>
      <w:tr w:rsidR="006338C3" w:rsidTr="00000132">
        <w:tc>
          <w:tcPr>
            <w:tcW w:w="9548" w:type="dxa"/>
            <w:tcBorders>
              <w:top w:val="single" w:sz="8" w:space="0" w:color="000000"/>
              <w:left w:val="single" w:sz="8" w:space="0" w:color="000000"/>
              <w:bottom w:val="single" w:sz="8" w:space="0" w:color="000000"/>
              <w:right w:val="single" w:sz="8" w:space="0" w:color="000000"/>
            </w:tcBorders>
            <w:shd w:val="clear" w:color="auto" w:fill="D9D9D9"/>
          </w:tcPr>
          <w:p w:rsidR="006338C3" w:rsidRDefault="006338C3">
            <w:pPr>
              <w:pStyle w:val="NoSpacing"/>
            </w:pPr>
            <w:r>
              <w:rPr>
                <w:rFonts w:ascii="Times New Roman" w:hAnsi="Times New Roman" w:cs="Times New Roman"/>
                <w:b/>
                <w:sz w:val="24"/>
                <w:szCs w:val="24"/>
                <w:lang w:val="en-GB"/>
              </w:rPr>
              <w:lastRenderedPageBreak/>
              <w:t>EMPLOYMENT</w:t>
            </w:r>
          </w:p>
        </w:tc>
      </w:tr>
    </w:tbl>
    <w:p w:rsidR="006338C3" w:rsidRDefault="00BE3C8B">
      <w:pPr>
        <w:pStyle w:val="NoSpacing"/>
        <w:rPr>
          <w:rFonts w:ascii="Times New Roman" w:hAnsi="Times New Roman" w:cs="Times New Roman"/>
          <w:b/>
          <w:lang w:val="en-GB"/>
        </w:rPr>
      </w:pPr>
      <w:r>
        <w:rPr>
          <w:rFonts w:ascii="Times New Roman" w:hAnsi="Times New Roman" w:cs="Times New Roman"/>
          <w:b/>
          <w:noProof/>
          <w:sz w:val="28"/>
          <w:szCs w:val="28"/>
          <w:lang w:val="en-IN" w:eastAsia="en-IN"/>
        </w:rPr>
        <w:pict>
          <v:shape id="_x0000_s1029" type="#_x0000_t202" style="position:absolute;margin-left:298.7pt;margin-top:8.65pt;width:179.65pt;height:38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" stroked="f">
            <v:fill opacity="0"/>
            <v:textbox>
              <w:txbxContent>
                <w:p w:rsidR="007E2146" w:rsidRDefault="007E2146" w:rsidP="007E2146">
                  <w:r>
                    <w:rPr>
                      <w:rFonts w:ascii="Times New Roman" w:hAnsi="Times New Roman" w:cs="Times New Roman"/>
                      <w:b/>
                      <w:i/>
                      <w:sz w:val="24"/>
                      <w:szCs w:val="24"/>
                      <w:lang w:val="en-GB"/>
                    </w:rPr>
                    <w:t>November 2015 –</w:t>
                  </w:r>
                  <w:r>
                    <w:rPr>
                      <w:rFonts w:ascii="Times New Roman" w:hAnsi="Times New Roman" w:cs="Times New Roman"/>
                      <w:b/>
                      <w:i/>
                      <w:lang w:val="en-GB"/>
                    </w:rPr>
                    <w:t xml:space="preserve"> </w:t>
                  </w:r>
                  <w:proofErr w:type="gramStart"/>
                  <w:r w:rsidR="00663ED5" w:rsidRPr="00DE6634">
                    <w:rPr>
                      <w:rFonts w:ascii="Times New Roman" w:hAnsi="Times New Roman" w:cs="Times New Roman"/>
                      <w:b/>
                      <w:i/>
                      <w:sz w:val="24"/>
                      <w:szCs w:val="24"/>
                      <w:lang w:val="en-GB"/>
                    </w:rPr>
                    <w:t xml:space="preserve">October </w:t>
                  </w:r>
                  <w:r w:rsidRPr="00DE6634">
                    <w:rPr>
                      <w:rFonts w:ascii="Times New Roman" w:hAnsi="Times New Roman" w:cs="Times New Roman"/>
                      <w:b/>
                      <w:i/>
                      <w:sz w:val="24"/>
                      <w:szCs w:val="24"/>
                      <w:lang w:val="en-GB"/>
                    </w:rPr>
                    <w:t xml:space="preserve"> 2016</w:t>
                  </w:r>
                  <w:proofErr w:type="gramEnd"/>
                </w:p>
                <w:p w:rsidR="007E2146" w:rsidRPr="005B6D9C" w:rsidRDefault="007E2146" w:rsidP="007E2146">
                  <w:pPr>
                    <w:rPr>
                      <w:rFonts w:ascii="Arial" w:hAnsi="Arial" w:cs="Arial"/>
                      <w:b/>
                      <w:bCs/>
                      <w:color w:val="000000"/>
                      <w:sz w:val="18"/>
                      <w:szCs w:val="20"/>
                    </w:rPr>
                  </w:pPr>
                </w:p>
                <w:p w:rsidR="007E2146" w:rsidRDefault="007E2146" w:rsidP="007E2146">
                  <w:pPr>
                    <w:rPr>
                      <w:rFonts w:ascii="Arial" w:hAnsi="Arial" w:cs="Arial"/>
                      <w:b/>
                      <w:sz w:val="24"/>
                      <w:szCs w:val="24"/>
                    </w:rPr>
                  </w:pPr>
                </w:p>
                <w:p w:rsidR="007E2146" w:rsidRPr="005B6D9C" w:rsidRDefault="007E2146" w:rsidP="007E2146">
                  <w:pPr>
                    <w:rPr>
                      <w:rFonts w:ascii="Arial" w:hAnsi="Arial" w:cs="Arial"/>
                      <w:b/>
                      <w:sz w:val="18"/>
                      <w:szCs w:val="20"/>
                    </w:rPr>
                  </w:pPr>
                  <w:r>
                    <w:rPr>
                      <w:rFonts w:ascii="Arial" w:hAnsi="Arial" w:cs="Arial"/>
                      <w:b/>
                      <w:bCs/>
                      <w:color w:val="000000"/>
                      <w:sz w:val="18"/>
                      <w:szCs w:val="20"/>
                    </w:rPr>
                    <w:t xml:space="preserve">Previous </w:t>
                  </w:r>
                  <w:r w:rsidRPr="008A6001">
                    <w:rPr>
                      <w:rFonts w:ascii="Arial" w:hAnsi="Arial" w:cs="Arial"/>
                      <w:b/>
                      <w:bCs/>
                      <w:color w:val="000000"/>
                      <w:sz w:val="18"/>
                      <w:szCs w:val="20"/>
                    </w:rPr>
                    <w:t>Organization</w:t>
                  </w:r>
                </w:p>
                <w:p w:rsidR="007E2146" w:rsidRDefault="007E2146" w:rsidP="007E2146">
                  <w:pPr>
                    <w:rPr>
                      <w:rFonts w:ascii="Arial" w:hAnsi="Arial" w:cs="Arial"/>
                      <w:b/>
                      <w:sz w:val="24"/>
                      <w:szCs w:val="24"/>
                    </w:rPr>
                  </w:pPr>
                </w:p>
                <w:p w:rsidR="007E2146" w:rsidRDefault="007E2146" w:rsidP="007E2146">
                  <w:pPr>
                    <w:rPr>
                      <w:rFonts w:ascii="Arial" w:hAnsi="Arial" w:cs="Arial"/>
                      <w:b/>
                      <w:sz w:val="24"/>
                      <w:szCs w:val="24"/>
                    </w:rPr>
                  </w:pPr>
                </w:p>
                <w:p w:rsidR="007E2146" w:rsidRPr="00FB6A75" w:rsidRDefault="007E2146" w:rsidP="007E2146">
                  <w:pPr>
                    <w:rPr>
                      <w:rFonts w:ascii="Arial" w:hAnsi="Arial" w:cs="Arial"/>
                      <w:sz w:val="24"/>
                      <w:szCs w:val="24"/>
                    </w:rPr>
                  </w:pPr>
                </w:p>
              </w:txbxContent>
            </v:textbox>
          </v:shape>
        </w:pict>
      </w:r>
    </w:p>
    <w:p w:rsidR="00E36D20" w:rsidRPr="00E36D20" w:rsidRDefault="006E12A4">
      <w:pPr>
        <w:spacing w:line="240" w:lineRule="auto"/>
        <w:jc w:val="both"/>
        <w:rPr>
          <w:rFonts w:ascii="Times New Roman" w:hAnsi="Times New Roman" w:cs="Times New Roman"/>
          <w:b/>
          <w:sz w:val="28"/>
          <w:szCs w:val="28"/>
          <w:lang w:val="en-GB"/>
        </w:rPr>
      </w:pPr>
      <w:r>
        <w:rPr>
          <w:rFonts w:ascii="Times New Roman" w:hAnsi="Times New Roman" w:cs="Times New Roman"/>
          <w:b/>
          <w:sz w:val="28"/>
          <w:szCs w:val="28"/>
        </w:rPr>
        <w:t>Samsung</w:t>
      </w:r>
      <w:r w:rsidR="00E36D20">
        <w:rPr>
          <w:rFonts w:ascii="Times New Roman" w:hAnsi="Times New Roman" w:cs="Times New Roman"/>
          <w:b/>
          <w:sz w:val="28"/>
          <w:szCs w:val="28"/>
        </w:rPr>
        <w:tab/>
      </w:r>
      <w:r w:rsidR="00E36D20">
        <w:rPr>
          <w:rFonts w:ascii="Times New Roman" w:hAnsi="Times New Roman" w:cs="Times New Roman"/>
          <w:b/>
          <w:i/>
          <w:sz w:val="24"/>
          <w:szCs w:val="24"/>
          <w:lang w:val="en-GB"/>
        </w:rPr>
        <w:tab/>
      </w:r>
      <w:r w:rsidR="00E36D20">
        <w:rPr>
          <w:rFonts w:ascii="Times New Roman" w:hAnsi="Times New Roman" w:cs="Times New Roman"/>
          <w:b/>
          <w:i/>
          <w:sz w:val="24"/>
          <w:szCs w:val="24"/>
          <w:lang w:val="en-GB"/>
        </w:rPr>
        <w:tab/>
        <w:t xml:space="preserve">           </w:t>
      </w:r>
    </w:p>
    <w:p w:rsidR="00731DD4" w:rsidRDefault="00BE3C8B" w:rsidP="00731DD4">
      <w:pPr>
        <w:spacing w:line="240" w:lineRule="auto"/>
        <w:jc w:val="both"/>
        <w:rPr>
          <w:rFonts w:ascii="Times New Roman" w:eastAsia="Arial Unicode MS" w:hAnsi="Times New Roman" w:cs="Times New Roman"/>
          <w:b/>
          <w:sz w:val="24"/>
          <w:szCs w:val="24"/>
        </w:rPr>
      </w:pPr>
      <w:r>
        <w:rPr>
          <w:rFonts w:ascii="Times New Roman" w:eastAsia="Arial Unicode MS" w:hAnsi="Times New Roman" w:cs="Times New Roman"/>
          <w:b/>
          <w:noProof/>
          <w:sz w:val="24"/>
          <w:szCs w:val="24"/>
          <w:lang w:val="en-IN" w:eastAsia="en-IN"/>
        </w:rPr>
        <w:pict>
          <v:shape id="Text Box 14" o:spid="_x0000_s1028" type="#_x0000_t202" style="position:absolute;left:0;text-align:left;margin-left:296.5pt;margin-top:20.2pt;width:179.65pt;height:3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" stroked="f">
            <v:fill opacity="0"/>
            <v:textbox style="mso-next-textbox:#Text Box 14">
              <w:txbxContent>
                <w:p w:rsidR="007E2146" w:rsidRDefault="007E2146" w:rsidP="007E2146">
                  <w:r>
                    <w:rPr>
                      <w:rFonts w:ascii="Times New Roman" w:hAnsi="Times New Roman" w:cs="Times New Roman"/>
                      <w:b/>
                      <w:i/>
                      <w:sz w:val="24"/>
                      <w:szCs w:val="24"/>
                      <w:lang w:val="en-GB"/>
                    </w:rPr>
                    <w:t>November 2015 –</w:t>
                  </w:r>
                  <w:r>
                    <w:rPr>
                      <w:rFonts w:ascii="Times New Roman" w:hAnsi="Times New Roman" w:cs="Times New Roman"/>
                      <w:b/>
                      <w:i/>
                      <w:lang w:val="en-GB"/>
                    </w:rPr>
                    <w:t xml:space="preserve"> </w:t>
                  </w:r>
                  <w:proofErr w:type="gramStart"/>
                  <w:r w:rsidR="00663ED5" w:rsidRPr="00DE6634">
                    <w:rPr>
                      <w:rFonts w:ascii="Times New Roman" w:hAnsi="Times New Roman" w:cs="Times New Roman"/>
                      <w:b/>
                      <w:i/>
                      <w:sz w:val="24"/>
                      <w:szCs w:val="24"/>
                      <w:lang w:val="en-GB"/>
                    </w:rPr>
                    <w:t xml:space="preserve">October </w:t>
                  </w:r>
                  <w:r w:rsidRPr="00DE6634">
                    <w:rPr>
                      <w:rFonts w:ascii="Times New Roman" w:hAnsi="Times New Roman" w:cs="Times New Roman"/>
                      <w:b/>
                      <w:i/>
                      <w:sz w:val="24"/>
                      <w:szCs w:val="24"/>
                      <w:lang w:val="en-GB"/>
                    </w:rPr>
                    <w:t xml:space="preserve"> 2016</w:t>
                  </w:r>
                  <w:proofErr w:type="gramEnd"/>
                </w:p>
                <w:p w:rsidR="007E2146" w:rsidRPr="005B6D9C" w:rsidRDefault="007E2146" w:rsidP="007E2146">
                  <w:pPr>
                    <w:rPr>
                      <w:rFonts w:ascii="Arial" w:hAnsi="Arial" w:cs="Arial"/>
                      <w:b/>
                      <w:bCs/>
                      <w:color w:val="000000"/>
                      <w:sz w:val="18"/>
                      <w:szCs w:val="20"/>
                    </w:rPr>
                  </w:pPr>
                </w:p>
                <w:p w:rsidR="007E2146" w:rsidRDefault="007E2146" w:rsidP="007E2146">
                  <w:pPr>
                    <w:rPr>
                      <w:rFonts w:ascii="Arial" w:hAnsi="Arial" w:cs="Arial"/>
                      <w:b/>
                      <w:sz w:val="24"/>
                      <w:szCs w:val="24"/>
                    </w:rPr>
                  </w:pPr>
                </w:p>
                <w:p w:rsidR="007E2146" w:rsidRPr="005B6D9C" w:rsidRDefault="007E2146" w:rsidP="007E2146">
                  <w:pPr>
                    <w:rPr>
                      <w:rFonts w:ascii="Arial" w:hAnsi="Arial" w:cs="Arial"/>
                      <w:b/>
                      <w:sz w:val="18"/>
                      <w:szCs w:val="20"/>
                    </w:rPr>
                  </w:pPr>
                  <w:r>
                    <w:rPr>
                      <w:rFonts w:ascii="Arial" w:hAnsi="Arial" w:cs="Arial"/>
                      <w:b/>
                      <w:bCs/>
                      <w:color w:val="000000"/>
                      <w:sz w:val="18"/>
                      <w:szCs w:val="20"/>
                    </w:rPr>
                    <w:t xml:space="preserve">Previous </w:t>
                  </w:r>
                  <w:r w:rsidRPr="008A6001">
                    <w:rPr>
                      <w:rFonts w:ascii="Arial" w:hAnsi="Arial" w:cs="Arial"/>
                      <w:b/>
                      <w:bCs/>
                      <w:color w:val="000000"/>
                      <w:sz w:val="18"/>
                      <w:szCs w:val="20"/>
                    </w:rPr>
                    <w:t>Organization</w:t>
                  </w:r>
                </w:p>
                <w:p w:rsidR="007E2146" w:rsidRDefault="007E2146" w:rsidP="007E2146">
                  <w:pPr>
                    <w:rPr>
                      <w:rFonts w:ascii="Arial" w:hAnsi="Arial" w:cs="Arial"/>
                      <w:b/>
                      <w:sz w:val="24"/>
                      <w:szCs w:val="24"/>
                    </w:rPr>
                  </w:pPr>
                </w:p>
                <w:p w:rsidR="007E2146" w:rsidRDefault="007E2146" w:rsidP="007E2146">
                  <w:pPr>
                    <w:rPr>
                      <w:rFonts w:ascii="Arial" w:hAnsi="Arial" w:cs="Arial"/>
                      <w:b/>
                      <w:sz w:val="24"/>
                      <w:szCs w:val="24"/>
                    </w:rPr>
                  </w:pPr>
                </w:p>
                <w:p w:rsidR="007E2146" w:rsidRPr="00FB6A75" w:rsidRDefault="007E2146" w:rsidP="007E2146">
                  <w:pPr>
                    <w:rPr>
                      <w:rFonts w:ascii="Arial" w:hAnsi="Arial" w:cs="Arial"/>
                      <w:sz w:val="24"/>
                      <w:szCs w:val="24"/>
                    </w:rPr>
                  </w:pPr>
                </w:p>
              </w:txbxContent>
            </v:textbox>
          </v:shape>
        </w:pict>
      </w:r>
      <w:r w:rsidR="00731DD4">
        <w:rPr>
          <w:rFonts w:ascii="Times New Roman" w:eastAsia="Arial Unicode MS" w:hAnsi="Times New Roman" w:cs="Times New Roman"/>
          <w:b/>
          <w:sz w:val="24"/>
          <w:szCs w:val="24"/>
        </w:rPr>
        <w:t>Project #1</w:t>
      </w:r>
    </w:p>
    <w:p w:rsidR="00F95000" w:rsidRDefault="006E12A4" w:rsidP="00731DD4">
      <w:pPr>
        <w:spacing w:line="240" w:lineRule="auto"/>
        <w:jc w:val="both"/>
        <w:rPr>
          <w:rFonts w:ascii="Times New Roman" w:hAnsi="Times New Roman" w:cs="Times New Roman"/>
          <w:b/>
          <w:i/>
          <w:lang w:val="en-GB"/>
        </w:rPr>
      </w:pPr>
      <w:r>
        <w:rPr>
          <w:rFonts w:ascii="Times New Roman" w:eastAsia="Arial Unicode MS" w:hAnsi="Times New Roman" w:cs="Times New Roman"/>
          <w:b/>
          <w:sz w:val="24"/>
          <w:szCs w:val="24"/>
        </w:rPr>
        <w:t>Samsung</w:t>
      </w:r>
      <w:r w:rsidR="00A727B1">
        <w:rPr>
          <w:rFonts w:ascii="Times New Roman" w:eastAsia="Arial Unicode MS" w:hAnsi="Times New Roman" w:cs="Times New Roman"/>
          <w:b/>
          <w:sz w:val="24"/>
          <w:szCs w:val="24"/>
        </w:rPr>
        <w:tab/>
      </w:r>
      <w:r w:rsidR="00BC1DA7">
        <w:rPr>
          <w:rFonts w:ascii="Times New Roman" w:eastAsia="Arial Unicode MS" w:hAnsi="Times New Roman" w:cs="Times New Roman"/>
          <w:b/>
          <w:sz w:val="24"/>
          <w:szCs w:val="24"/>
        </w:rPr>
        <w:tab/>
      </w:r>
      <w:r w:rsidR="00BC1DA7">
        <w:rPr>
          <w:rFonts w:ascii="Times New Roman" w:eastAsia="Arial Unicode MS" w:hAnsi="Times New Roman" w:cs="Times New Roman"/>
          <w:b/>
          <w:sz w:val="24"/>
          <w:szCs w:val="24"/>
        </w:rPr>
        <w:tab/>
      </w:r>
      <w:r w:rsidR="00BC1DA7">
        <w:rPr>
          <w:rFonts w:ascii="Times New Roman" w:eastAsia="Arial Unicode MS" w:hAnsi="Times New Roman" w:cs="Times New Roman"/>
          <w:b/>
          <w:sz w:val="24"/>
          <w:szCs w:val="24"/>
        </w:rPr>
        <w:tab/>
      </w:r>
      <w:r w:rsidR="00BC1DA7">
        <w:rPr>
          <w:rFonts w:ascii="Times New Roman" w:eastAsia="Arial Unicode MS" w:hAnsi="Times New Roman" w:cs="Times New Roman"/>
          <w:b/>
          <w:sz w:val="24"/>
          <w:szCs w:val="24"/>
        </w:rPr>
        <w:tab/>
      </w:r>
      <w:r w:rsidR="00BC1DA7">
        <w:rPr>
          <w:rFonts w:ascii="Times New Roman" w:eastAsia="Arial Unicode MS" w:hAnsi="Times New Roman" w:cs="Times New Roman"/>
          <w:b/>
          <w:sz w:val="24"/>
          <w:szCs w:val="24"/>
        </w:rPr>
        <w:tab/>
      </w:r>
    </w:p>
    <w:p w:rsidR="00731DD4" w:rsidRDefault="00663ED5" w:rsidP="00731DD4">
      <w:pPr>
        <w:spacing w:line="240" w:lineRule="auto"/>
        <w:jc w:val="both"/>
        <w:rPr>
          <w:rFonts w:ascii="Times New Roman" w:hAnsi="Times New Roman" w:cs="Times New Roman"/>
          <w:b/>
          <w:i/>
          <w:lang w:val="en-GB"/>
        </w:rPr>
      </w:pPr>
      <w:r>
        <w:rPr>
          <w:rFonts w:ascii="Times New Roman" w:hAnsi="Times New Roman" w:cs="Times New Roman"/>
          <w:b/>
          <w:i/>
          <w:lang w:val="en-GB"/>
        </w:rPr>
        <w:t>Software Test Engineer (January’</w:t>
      </w:r>
      <w:r w:rsidR="00731DD4">
        <w:rPr>
          <w:rFonts w:ascii="Times New Roman" w:hAnsi="Times New Roman" w:cs="Times New Roman"/>
          <w:b/>
          <w:i/>
          <w:lang w:val="en-GB"/>
        </w:rPr>
        <w:t xml:space="preserve"> 2016 </w:t>
      </w:r>
      <w:r>
        <w:rPr>
          <w:rFonts w:ascii="Times New Roman" w:hAnsi="Times New Roman" w:cs="Times New Roman"/>
          <w:b/>
          <w:i/>
          <w:lang w:val="en-GB"/>
        </w:rPr>
        <w:t>– October’ 16</w:t>
      </w:r>
      <w:r w:rsidR="00731DD4">
        <w:rPr>
          <w:rFonts w:ascii="Times New Roman" w:hAnsi="Times New Roman" w:cs="Times New Roman"/>
          <w:b/>
          <w:i/>
          <w:lang w:val="en-GB"/>
        </w:rPr>
        <w:t>)</w:t>
      </w:r>
    </w:p>
    <w:p w:rsidR="00731DD4" w:rsidRDefault="00DD0008" w:rsidP="00731DD4">
      <w:pPr>
        <w:pStyle w:val="NoSpacing"/>
        <w:rPr>
          <w:rFonts w:ascii="Times New Roman" w:hAnsi="Times New Roman" w:cs="Times New Roman"/>
        </w:rPr>
      </w:pPr>
      <w:r>
        <w:rPr>
          <w:rFonts w:ascii="Times New Roman" w:hAnsi="Times New Roman" w:cs="Times New Roman"/>
          <w:lang w:val="en-IN"/>
        </w:rPr>
        <w:t xml:space="preserve">Sony PlayStation’s </w:t>
      </w:r>
      <w:r w:rsidR="00B846EE" w:rsidRPr="00B846EE">
        <w:rPr>
          <w:rFonts w:ascii="Times New Roman" w:hAnsi="Times New Roman" w:cs="Times New Roman"/>
          <w:i/>
          <w:lang w:val="en-IN"/>
        </w:rPr>
        <w:t>Account &amp; Identity</w:t>
      </w:r>
      <w:r>
        <w:rPr>
          <w:rFonts w:ascii="Times New Roman" w:hAnsi="Times New Roman" w:cs="Times New Roman"/>
          <w:lang w:val="en-IN"/>
        </w:rPr>
        <w:t xml:space="preserve"> is a common platform of PlayStation for all kind of devices, android, </w:t>
      </w:r>
      <w:proofErr w:type="spellStart"/>
      <w:r>
        <w:rPr>
          <w:rFonts w:ascii="Times New Roman" w:hAnsi="Times New Roman" w:cs="Times New Roman"/>
          <w:lang w:val="en-IN"/>
        </w:rPr>
        <w:t>iOS</w:t>
      </w:r>
      <w:proofErr w:type="spellEnd"/>
      <w:r>
        <w:rPr>
          <w:rFonts w:ascii="Times New Roman" w:hAnsi="Times New Roman" w:cs="Times New Roman"/>
          <w:lang w:val="en-IN"/>
        </w:rPr>
        <w:t xml:space="preserve"> as well as desktop. The application integrates its wide variety of services from creating new user to make payment for any new video or purchase of game. This application seamlessly supports all PlayStation versions (PS4, etc) for UK and Japan customers.</w:t>
      </w:r>
    </w:p>
    <w:p w:rsidR="00731DD4" w:rsidRPr="00652605" w:rsidRDefault="00731DD4" w:rsidP="00731DD4">
      <w:pPr>
        <w:pStyle w:val="NoSpacing"/>
        <w:rPr>
          <w:rFonts w:ascii="Times New Roman" w:hAnsi="Times New Roman" w:cs="Times New Roman"/>
          <w:lang w:val="en-IN"/>
        </w:rPr>
      </w:pPr>
    </w:p>
    <w:p w:rsidR="00731DD4" w:rsidRDefault="00731DD4" w:rsidP="00731DD4">
      <w:pPr>
        <w:pStyle w:val="NoSpacing"/>
        <w:ind w:firstLine="360"/>
        <w:rPr>
          <w:rFonts w:ascii="Times New Roman" w:hAnsi="Times New Roman" w:cs="Times New Roman"/>
          <w:u w:val="single"/>
          <w:lang w:val="en-GB"/>
        </w:rPr>
      </w:pPr>
      <w:r>
        <w:rPr>
          <w:rFonts w:ascii="Times New Roman" w:hAnsi="Times New Roman" w:cs="Times New Roman"/>
          <w:u w:val="single"/>
          <w:lang w:val="en-GB"/>
        </w:rPr>
        <w:t>Responsibilities:</w:t>
      </w:r>
    </w:p>
    <w:p w:rsidR="00731DD4" w:rsidRDefault="00731DD4" w:rsidP="00731DD4">
      <w:pPr>
        <w:pStyle w:val="NoSpacing"/>
        <w:numPr>
          <w:ilvl w:val="0"/>
          <w:numId w:val="14"/>
        </w:numPr>
        <w:rPr>
          <w:rFonts w:ascii="Times New Roman" w:hAnsi="Times New Roman" w:cs="Times New Roman"/>
          <w:lang w:val="en-GB"/>
        </w:rPr>
      </w:pPr>
      <w:r>
        <w:rPr>
          <w:rFonts w:ascii="Times New Roman" w:hAnsi="Times New Roman" w:cs="Times New Roman"/>
          <w:lang w:val="en-GB"/>
        </w:rPr>
        <w:t xml:space="preserve">Setting up essential environment for Mac OS with </w:t>
      </w:r>
      <w:r w:rsidR="00DD0008">
        <w:rPr>
          <w:rFonts w:ascii="Times New Roman" w:hAnsi="Times New Roman" w:cs="Times New Roman"/>
          <w:lang w:val="en-GB"/>
        </w:rPr>
        <w:t xml:space="preserve">python, Android SDK and </w:t>
      </w:r>
      <w:proofErr w:type="spellStart"/>
      <w:r>
        <w:rPr>
          <w:rFonts w:ascii="Times New Roman" w:hAnsi="Times New Roman" w:cs="Times New Roman"/>
          <w:lang w:val="en-GB"/>
        </w:rPr>
        <w:t>Genymotion</w:t>
      </w:r>
      <w:proofErr w:type="spellEnd"/>
    </w:p>
    <w:p w:rsidR="00DD0008" w:rsidRPr="00DE6678" w:rsidRDefault="00DD0008" w:rsidP="00DD0008">
      <w:pPr>
        <w:pStyle w:val="NoSpacing"/>
        <w:numPr>
          <w:ilvl w:val="0"/>
          <w:numId w:val="14"/>
        </w:numPr>
        <w:rPr>
          <w:rFonts w:ascii="Times New Roman" w:hAnsi="Times New Roman" w:cs="Times New Roman"/>
          <w:u w:val="single"/>
          <w:lang w:val="en-GB"/>
        </w:rPr>
      </w:pPr>
      <w:r>
        <w:rPr>
          <w:rFonts w:ascii="Times New Roman" w:hAnsi="Times New Roman" w:cs="Times New Roman"/>
        </w:rPr>
        <w:t xml:space="preserve">Developed and </w:t>
      </w:r>
      <w:r w:rsidR="00DE6678">
        <w:rPr>
          <w:rFonts w:ascii="Times New Roman" w:hAnsi="Times New Roman" w:cs="Times New Roman"/>
        </w:rPr>
        <w:t>executed</w:t>
      </w:r>
      <w:r>
        <w:rPr>
          <w:rFonts w:ascii="Times New Roman" w:hAnsi="Times New Roman" w:cs="Times New Roman"/>
        </w:rPr>
        <w:t xml:space="preserve"> s</w:t>
      </w:r>
      <w:r w:rsidRPr="00000132">
        <w:rPr>
          <w:rFonts w:ascii="Times New Roman" w:hAnsi="Times New Roman" w:cs="Times New Roman"/>
        </w:rPr>
        <w:t xml:space="preserve">cripts for </w:t>
      </w:r>
      <w:r>
        <w:rPr>
          <w:rFonts w:ascii="Times New Roman" w:hAnsi="Times New Roman" w:cs="Times New Roman"/>
        </w:rPr>
        <w:t>android apps</w:t>
      </w:r>
      <w:r w:rsidR="00DE6678">
        <w:rPr>
          <w:rFonts w:ascii="Times New Roman" w:hAnsi="Times New Roman" w:cs="Times New Roman"/>
        </w:rPr>
        <w:t xml:space="preserve"> (web view)</w:t>
      </w:r>
      <w:r>
        <w:rPr>
          <w:rFonts w:ascii="Times New Roman" w:hAnsi="Times New Roman" w:cs="Times New Roman"/>
        </w:rPr>
        <w:t xml:space="preserve"> using python</w:t>
      </w:r>
    </w:p>
    <w:p w:rsidR="00DE6678" w:rsidRPr="00DE6678" w:rsidRDefault="00DE6678" w:rsidP="00DD0008">
      <w:pPr>
        <w:pStyle w:val="NoSpacing"/>
        <w:numPr>
          <w:ilvl w:val="0"/>
          <w:numId w:val="14"/>
        </w:numPr>
        <w:rPr>
          <w:rFonts w:ascii="Times New Roman" w:hAnsi="Times New Roman" w:cs="Times New Roman"/>
          <w:u w:val="single"/>
          <w:lang w:val="en-GB"/>
        </w:rPr>
      </w:pPr>
      <w:r>
        <w:rPr>
          <w:rFonts w:ascii="Times New Roman" w:hAnsi="Times New Roman" w:cs="Times New Roman"/>
        </w:rPr>
        <w:t>Executed scripts on browsers as well as emulator (</w:t>
      </w:r>
      <w:proofErr w:type="spellStart"/>
      <w:r>
        <w:rPr>
          <w:rFonts w:ascii="Times New Roman" w:hAnsi="Times New Roman" w:cs="Times New Roman"/>
        </w:rPr>
        <w:t>Genymotion</w:t>
      </w:r>
      <w:proofErr w:type="spellEnd"/>
      <w:r>
        <w:rPr>
          <w:rFonts w:ascii="Times New Roman" w:hAnsi="Times New Roman" w:cs="Times New Roman"/>
        </w:rPr>
        <w:t>)</w:t>
      </w:r>
    </w:p>
    <w:p w:rsidR="00DE6678" w:rsidRPr="00DE6678" w:rsidRDefault="00DE6678" w:rsidP="00DE6678">
      <w:pPr>
        <w:pStyle w:val="NoSpacing"/>
        <w:numPr>
          <w:ilvl w:val="0"/>
          <w:numId w:val="14"/>
        </w:numPr>
        <w:rPr>
          <w:rFonts w:ascii="Times New Roman" w:hAnsi="Times New Roman" w:cs="Times New Roman"/>
          <w:u w:val="single"/>
          <w:lang w:val="en-GB"/>
        </w:rPr>
      </w:pPr>
      <w:r>
        <w:rPr>
          <w:rFonts w:ascii="Times New Roman" w:hAnsi="Times New Roman" w:cs="Times New Roman"/>
        </w:rPr>
        <w:t>Identifying web elements of the application and creating corresponding page objects</w:t>
      </w:r>
    </w:p>
    <w:p w:rsidR="00731DD4" w:rsidRDefault="00DE6678" w:rsidP="00DE6678">
      <w:pPr>
        <w:pStyle w:val="NoSpacing"/>
        <w:numPr>
          <w:ilvl w:val="0"/>
          <w:numId w:val="14"/>
        </w:numPr>
        <w:rPr>
          <w:rFonts w:ascii="Times New Roman" w:hAnsi="Times New Roman" w:cs="Times New Roman"/>
          <w:lang w:val="en-GB"/>
        </w:rPr>
      </w:pPr>
      <w:r>
        <w:rPr>
          <w:rFonts w:ascii="Times New Roman" w:hAnsi="Times New Roman" w:cs="Times New Roman"/>
          <w:lang w:val="en-GB"/>
        </w:rPr>
        <w:t>Modified and executed already existing scripts into local Jenkins</w:t>
      </w:r>
    </w:p>
    <w:p w:rsidR="00DE6678" w:rsidRDefault="00DE6678" w:rsidP="00DE6678">
      <w:pPr>
        <w:pStyle w:val="NoSpacing"/>
        <w:numPr>
          <w:ilvl w:val="0"/>
          <w:numId w:val="14"/>
        </w:numPr>
        <w:rPr>
          <w:rFonts w:ascii="Times New Roman" w:hAnsi="Times New Roman" w:cs="Times New Roman"/>
          <w:lang w:val="en-GB"/>
        </w:rPr>
      </w:pPr>
      <w:r>
        <w:rPr>
          <w:rFonts w:ascii="Times New Roman" w:hAnsi="Times New Roman" w:cs="Times New Roman"/>
          <w:lang w:val="en-GB"/>
        </w:rPr>
        <w:t xml:space="preserve">Scheduled Jenkins job for execution with </w:t>
      </w:r>
      <w:r w:rsidR="00794ECE">
        <w:rPr>
          <w:rFonts w:ascii="Times New Roman" w:hAnsi="Times New Roman" w:cs="Times New Roman"/>
          <w:lang w:val="en-GB"/>
        </w:rPr>
        <w:t>remote (</w:t>
      </w:r>
      <w:r>
        <w:rPr>
          <w:rFonts w:ascii="Times New Roman" w:hAnsi="Times New Roman" w:cs="Times New Roman"/>
          <w:lang w:val="en-GB"/>
        </w:rPr>
        <w:t>Tokyo</w:t>
      </w:r>
      <w:r w:rsidR="00794ECE">
        <w:rPr>
          <w:rFonts w:ascii="Times New Roman" w:hAnsi="Times New Roman" w:cs="Times New Roman"/>
          <w:lang w:val="en-GB"/>
        </w:rPr>
        <w:t>)</w:t>
      </w:r>
      <w:r>
        <w:rPr>
          <w:rFonts w:ascii="Times New Roman" w:hAnsi="Times New Roman" w:cs="Times New Roman"/>
          <w:lang w:val="en-GB"/>
        </w:rPr>
        <w:t xml:space="preserve"> server</w:t>
      </w:r>
    </w:p>
    <w:p w:rsidR="00DE6678" w:rsidRDefault="00DE6678" w:rsidP="00DE6678">
      <w:pPr>
        <w:pStyle w:val="NoSpacing"/>
        <w:numPr>
          <w:ilvl w:val="0"/>
          <w:numId w:val="14"/>
        </w:numPr>
        <w:rPr>
          <w:rFonts w:ascii="Times New Roman" w:hAnsi="Times New Roman" w:cs="Times New Roman"/>
          <w:lang w:val="en-GB"/>
        </w:rPr>
      </w:pPr>
      <w:r>
        <w:rPr>
          <w:rFonts w:ascii="Times New Roman" w:hAnsi="Times New Roman" w:cs="Times New Roman"/>
          <w:lang w:val="en-GB"/>
        </w:rPr>
        <w:t>Interaction with customer over stand-up call and slack portal over test case development</w:t>
      </w:r>
    </w:p>
    <w:p w:rsidR="00E835E8" w:rsidRPr="00E835E8" w:rsidRDefault="00E835E8" w:rsidP="00DE6678">
      <w:pPr>
        <w:pStyle w:val="NoSpacing"/>
        <w:numPr>
          <w:ilvl w:val="0"/>
          <w:numId w:val="14"/>
        </w:numPr>
        <w:rPr>
          <w:rFonts w:ascii="Times New Roman" w:hAnsi="Times New Roman" w:cs="Times New Roman"/>
          <w:color w:val="000000"/>
          <w:lang w:val="en-GB" w:eastAsia="en-IN"/>
        </w:rPr>
      </w:pPr>
      <w:r>
        <w:rPr>
          <w:rFonts w:ascii="Times New Roman" w:hAnsi="Times New Roman" w:cs="Times New Roman"/>
          <w:lang w:eastAsia="en-US"/>
        </w:rPr>
        <w:t>Raised bugs and keeping track on defects using rally with all essential information</w:t>
      </w:r>
    </w:p>
    <w:p w:rsidR="00DE6678" w:rsidRPr="00DE6678" w:rsidRDefault="00DE6678" w:rsidP="00DE6678">
      <w:pPr>
        <w:pStyle w:val="ListParagraph"/>
        <w:numPr>
          <w:ilvl w:val="0"/>
          <w:numId w:val="14"/>
        </w:numPr>
        <w:rPr>
          <w:color w:val="000000"/>
          <w:sz w:val="22"/>
          <w:szCs w:val="22"/>
          <w:lang w:eastAsia="en-IN"/>
        </w:rPr>
      </w:pPr>
      <w:r w:rsidRPr="00E835E8">
        <w:rPr>
          <w:color w:val="000000"/>
          <w:sz w:val="22"/>
          <w:szCs w:val="22"/>
          <w:lang w:eastAsia="en-IN"/>
        </w:rPr>
        <w:t>Delivering Daily Test Execution Report and Weekly Reports</w:t>
      </w:r>
    </w:p>
    <w:p w:rsidR="00DE6678" w:rsidRPr="00DE6678" w:rsidRDefault="00DE6678" w:rsidP="00DE6678">
      <w:pPr>
        <w:pStyle w:val="NoSpacing"/>
        <w:rPr>
          <w:rFonts w:ascii="Times New Roman" w:hAnsi="Times New Roman" w:cs="Times New Roman"/>
          <w:lang w:val="en-GB"/>
        </w:rPr>
      </w:pPr>
    </w:p>
    <w:p w:rsidR="006E5BE4" w:rsidRDefault="006338C3" w:rsidP="008457D8">
      <w:pPr>
        <w:spacing w:line="240" w:lineRule="auto"/>
        <w:jc w:val="both"/>
        <w:rPr>
          <w:rFonts w:ascii="Times New Roman" w:eastAsia="Arial Unicode MS" w:hAnsi="Times New Roman" w:cs="Times New Roman"/>
          <w:b/>
          <w:sz w:val="24"/>
          <w:szCs w:val="24"/>
        </w:rPr>
      </w:pPr>
      <w:r>
        <w:rPr>
          <w:rFonts w:ascii="Times New Roman" w:eastAsia="Arial Unicode MS" w:hAnsi="Times New Roman" w:cs="Times New Roman"/>
          <w:b/>
          <w:sz w:val="24"/>
          <w:szCs w:val="24"/>
        </w:rPr>
        <w:t>Projec</w:t>
      </w:r>
      <w:r w:rsidR="00731DD4">
        <w:rPr>
          <w:rFonts w:ascii="Times New Roman" w:eastAsia="Arial Unicode MS" w:hAnsi="Times New Roman" w:cs="Times New Roman"/>
          <w:b/>
          <w:sz w:val="24"/>
          <w:szCs w:val="24"/>
        </w:rPr>
        <w:t>t #2</w:t>
      </w:r>
    </w:p>
    <w:p w:rsidR="0063528A" w:rsidRPr="00F9713C" w:rsidRDefault="00652605" w:rsidP="008457D8">
      <w:pPr>
        <w:spacing w:line="240" w:lineRule="auto"/>
        <w:jc w:val="both"/>
        <w:rPr>
          <w:rFonts w:ascii="Times New Roman" w:hAnsi="Times New Roman" w:cs="Times New Roman"/>
          <w:b/>
          <w:sz w:val="28"/>
          <w:szCs w:val="28"/>
          <w:lang w:val="en-GB"/>
        </w:rPr>
      </w:pPr>
      <w:proofErr w:type="spellStart"/>
      <w:r w:rsidRPr="00731DD4">
        <w:rPr>
          <w:rFonts w:ascii="Times New Roman" w:eastAsia="Arial Unicode MS" w:hAnsi="Times New Roman" w:cs="Times New Roman"/>
          <w:b/>
          <w:sz w:val="24"/>
          <w:szCs w:val="24"/>
        </w:rPr>
        <w:t>GoZ</w:t>
      </w:r>
      <w:r w:rsidR="00F9713C" w:rsidRPr="00731DD4">
        <w:rPr>
          <w:rFonts w:ascii="Times New Roman" w:eastAsia="Arial Unicode MS" w:hAnsi="Times New Roman" w:cs="Times New Roman"/>
          <w:b/>
          <w:sz w:val="24"/>
          <w:szCs w:val="24"/>
        </w:rPr>
        <w:t>oomo</w:t>
      </w:r>
      <w:proofErr w:type="spellEnd"/>
      <w:r w:rsidR="00731DD4">
        <w:rPr>
          <w:rFonts w:ascii="Times New Roman" w:eastAsia="Arial Unicode MS" w:hAnsi="Times New Roman" w:cs="Times New Roman"/>
          <w:b/>
          <w:sz w:val="24"/>
          <w:szCs w:val="24"/>
        </w:rPr>
        <w:tab/>
      </w:r>
      <w:r w:rsidR="00731DD4">
        <w:rPr>
          <w:rFonts w:ascii="Times New Roman" w:eastAsia="Arial Unicode MS" w:hAnsi="Times New Roman" w:cs="Times New Roman"/>
          <w:b/>
          <w:sz w:val="24"/>
          <w:szCs w:val="24"/>
        </w:rPr>
        <w:tab/>
      </w:r>
      <w:r w:rsidR="00731DD4">
        <w:rPr>
          <w:rFonts w:ascii="Times New Roman" w:eastAsia="Arial Unicode MS" w:hAnsi="Times New Roman" w:cs="Times New Roman"/>
          <w:b/>
          <w:sz w:val="24"/>
          <w:szCs w:val="24"/>
        </w:rPr>
        <w:tab/>
      </w:r>
      <w:r w:rsidR="00731DD4">
        <w:rPr>
          <w:rFonts w:ascii="Times New Roman" w:eastAsia="Arial Unicode MS" w:hAnsi="Times New Roman" w:cs="Times New Roman"/>
          <w:b/>
          <w:sz w:val="24"/>
          <w:szCs w:val="24"/>
        </w:rPr>
        <w:tab/>
      </w:r>
      <w:r w:rsidR="00731DD4">
        <w:rPr>
          <w:rFonts w:ascii="Times New Roman" w:eastAsia="Arial Unicode MS" w:hAnsi="Times New Roman" w:cs="Times New Roman"/>
          <w:b/>
          <w:sz w:val="24"/>
          <w:szCs w:val="24"/>
        </w:rPr>
        <w:tab/>
      </w:r>
      <w:r w:rsidR="00731DD4">
        <w:rPr>
          <w:rFonts w:ascii="Times New Roman" w:eastAsia="Arial Unicode MS" w:hAnsi="Times New Roman" w:cs="Times New Roman"/>
          <w:b/>
          <w:sz w:val="24"/>
          <w:szCs w:val="24"/>
        </w:rPr>
        <w:tab/>
      </w:r>
      <w:r w:rsidR="00731DD4">
        <w:rPr>
          <w:rFonts w:ascii="Times New Roman" w:eastAsia="Arial Unicode MS" w:hAnsi="Times New Roman" w:cs="Times New Roman"/>
          <w:b/>
          <w:sz w:val="24"/>
          <w:szCs w:val="24"/>
        </w:rPr>
        <w:tab/>
      </w:r>
      <w:r w:rsidR="00F9713C">
        <w:rPr>
          <w:rFonts w:ascii="Times New Roman" w:hAnsi="Times New Roman" w:cs="Times New Roman"/>
          <w:b/>
          <w:i/>
          <w:sz w:val="24"/>
          <w:szCs w:val="24"/>
          <w:lang w:val="en-GB"/>
        </w:rPr>
        <w:t xml:space="preserve">November 2015 </w:t>
      </w:r>
      <w:r w:rsidR="00731DD4">
        <w:rPr>
          <w:rFonts w:ascii="Times New Roman" w:hAnsi="Times New Roman" w:cs="Times New Roman"/>
          <w:b/>
          <w:i/>
          <w:sz w:val="24"/>
          <w:szCs w:val="24"/>
          <w:lang w:val="en-GB"/>
        </w:rPr>
        <w:t>–</w:t>
      </w:r>
      <w:r w:rsidR="00F9713C">
        <w:rPr>
          <w:rFonts w:ascii="Times New Roman" w:hAnsi="Times New Roman" w:cs="Times New Roman"/>
          <w:b/>
          <w:i/>
          <w:sz w:val="24"/>
          <w:szCs w:val="24"/>
          <w:lang w:val="en-GB"/>
        </w:rPr>
        <w:t xml:space="preserve"> </w:t>
      </w:r>
      <w:r w:rsidR="00731DD4">
        <w:rPr>
          <w:rFonts w:ascii="Times New Roman" w:hAnsi="Times New Roman" w:cs="Times New Roman"/>
          <w:b/>
          <w:i/>
          <w:sz w:val="24"/>
          <w:szCs w:val="24"/>
          <w:lang w:val="en-GB"/>
        </w:rPr>
        <w:t>January 2016</w:t>
      </w:r>
    </w:p>
    <w:p w:rsidR="0063528A" w:rsidRDefault="0063528A" w:rsidP="0063528A">
      <w:pPr>
        <w:spacing w:line="240" w:lineRule="auto"/>
        <w:jc w:val="both"/>
        <w:rPr>
          <w:rFonts w:ascii="Times New Roman" w:hAnsi="Times New Roman" w:cs="Times New Roman"/>
          <w:b/>
          <w:i/>
          <w:lang w:val="en-GB"/>
        </w:rPr>
      </w:pPr>
      <w:r>
        <w:rPr>
          <w:rFonts w:ascii="Times New Roman" w:hAnsi="Times New Roman" w:cs="Times New Roman"/>
          <w:b/>
          <w:i/>
          <w:lang w:val="en-GB"/>
        </w:rPr>
        <w:t xml:space="preserve">Software Test Engineer (November, 2015 </w:t>
      </w:r>
      <w:r w:rsidR="00731DD4">
        <w:rPr>
          <w:rFonts w:ascii="Times New Roman" w:hAnsi="Times New Roman" w:cs="Times New Roman"/>
          <w:b/>
          <w:i/>
          <w:lang w:val="en-GB"/>
        </w:rPr>
        <w:t>to January, 2016</w:t>
      </w:r>
      <w:r>
        <w:rPr>
          <w:rFonts w:ascii="Times New Roman" w:hAnsi="Times New Roman" w:cs="Times New Roman"/>
          <w:b/>
          <w:i/>
          <w:lang w:val="en-GB"/>
        </w:rPr>
        <w:t>)</w:t>
      </w:r>
    </w:p>
    <w:p w:rsidR="00E465C0" w:rsidRDefault="00652605" w:rsidP="00652605">
      <w:pPr>
        <w:pStyle w:val="NoSpacing"/>
        <w:rPr>
          <w:rFonts w:ascii="Times New Roman" w:hAnsi="Times New Roman" w:cs="Times New Roman"/>
        </w:rPr>
      </w:pPr>
      <w:proofErr w:type="spellStart"/>
      <w:r w:rsidRPr="00652605">
        <w:rPr>
          <w:rFonts w:ascii="Times New Roman" w:hAnsi="Times New Roman" w:cs="Times New Roman"/>
          <w:lang w:val="en-IN"/>
        </w:rPr>
        <w:t>GoZoomo</w:t>
      </w:r>
      <w:proofErr w:type="spellEnd"/>
      <w:r>
        <w:rPr>
          <w:rFonts w:ascii="Times New Roman" w:hAnsi="Times New Roman" w:cs="Times New Roman"/>
          <w:lang w:val="en-IN"/>
        </w:rPr>
        <w:t xml:space="preserve"> mobile application</w:t>
      </w:r>
      <w:r w:rsidRPr="00652605">
        <w:rPr>
          <w:rFonts w:ascii="Times New Roman" w:hAnsi="Times New Roman" w:cs="Times New Roman"/>
          <w:lang w:val="en-IN"/>
        </w:rPr>
        <w:t xml:space="preserve"> helps </w:t>
      </w:r>
      <w:r>
        <w:rPr>
          <w:rFonts w:ascii="Times New Roman" w:hAnsi="Times New Roman" w:cs="Times New Roman"/>
          <w:lang w:val="en-IN"/>
        </w:rPr>
        <w:t>its customers</w:t>
      </w:r>
      <w:r w:rsidRPr="00652605">
        <w:rPr>
          <w:rFonts w:ascii="Times New Roman" w:hAnsi="Times New Roman" w:cs="Times New Roman"/>
          <w:lang w:val="en-IN"/>
        </w:rPr>
        <w:t xml:space="preserve"> buy verified, pre-inspected </w:t>
      </w:r>
      <w:r w:rsidR="00E465C0">
        <w:rPr>
          <w:rFonts w:ascii="Times New Roman" w:hAnsi="Times New Roman" w:cs="Times New Roman"/>
          <w:lang w:val="en-IN"/>
        </w:rPr>
        <w:t xml:space="preserve">used </w:t>
      </w:r>
      <w:r w:rsidRPr="00652605">
        <w:rPr>
          <w:rFonts w:ascii="Times New Roman" w:hAnsi="Times New Roman" w:cs="Times New Roman"/>
          <w:lang w:val="en-IN"/>
        </w:rPr>
        <w:t xml:space="preserve">cars </w:t>
      </w:r>
      <w:r>
        <w:rPr>
          <w:rFonts w:ascii="Times New Roman" w:hAnsi="Times New Roman" w:cs="Times New Roman"/>
          <w:lang w:val="en-IN"/>
        </w:rPr>
        <w:t xml:space="preserve">directly </w:t>
      </w:r>
      <w:r w:rsidRPr="00652605">
        <w:rPr>
          <w:rFonts w:ascii="Times New Roman" w:hAnsi="Times New Roman" w:cs="Times New Roman"/>
          <w:lang w:val="en-IN"/>
        </w:rPr>
        <w:t xml:space="preserve">from owners without going through </w:t>
      </w:r>
      <w:r>
        <w:rPr>
          <w:rFonts w:ascii="Times New Roman" w:hAnsi="Times New Roman" w:cs="Times New Roman"/>
          <w:lang w:val="en-IN"/>
        </w:rPr>
        <w:t>any other channel</w:t>
      </w:r>
      <w:r w:rsidRPr="00652605">
        <w:rPr>
          <w:rFonts w:ascii="Times New Roman" w:hAnsi="Times New Roman" w:cs="Times New Roman"/>
          <w:lang w:val="en-IN"/>
        </w:rPr>
        <w:t xml:space="preserve"> </w:t>
      </w:r>
      <w:r>
        <w:rPr>
          <w:rFonts w:ascii="Times New Roman" w:hAnsi="Times New Roman" w:cs="Times New Roman"/>
          <w:lang w:val="en-IN"/>
        </w:rPr>
        <w:t xml:space="preserve">or </w:t>
      </w:r>
      <w:r w:rsidRPr="00652605">
        <w:rPr>
          <w:rFonts w:ascii="Times New Roman" w:hAnsi="Times New Roman" w:cs="Times New Roman"/>
          <w:lang w:val="en-IN"/>
        </w:rPr>
        <w:t>broker</w:t>
      </w:r>
      <w:r>
        <w:rPr>
          <w:rFonts w:ascii="Times New Roman" w:hAnsi="Times New Roman" w:cs="Times New Roman"/>
          <w:lang w:val="en-IN"/>
        </w:rPr>
        <w:t>s</w:t>
      </w:r>
      <w:r w:rsidRPr="00652605">
        <w:rPr>
          <w:rFonts w:ascii="Times New Roman" w:hAnsi="Times New Roman" w:cs="Times New Roman"/>
          <w:lang w:val="en-IN"/>
        </w:rPr>
        <w:t>.</w:t>
      </w:r>
      <w:r>
        <w:rPr>
          <w:rFonts w:ascii="Times New Roman" w:hAnsi="Times New Roman" w:cs="Times New Roman"/>
          <w:lang w:val="en-IN"/>
        </w:rPr>
        <w:t xml:space="preserve"> E</w:t>
      </w:r>
      <w:r w:rsidRPr="00652605">
        <w:rPr>
          <w:rFonts w:ascii="Times New Roman" w:hAnsi="Times New Roman" w:cs="Times New Roman"/>
          <w:lang w:val="en-IN"/>
        </w:rPr>
        <w:t>ach car undergoes a thorough 150-point inspection</w:t>
      </w:r>
      <w:r>
        <w:rPr>
          <w:rFonts w:ascii="Times New Roman" w:hAnsi="Times New Roman" w:cs="Times New Roman"/>
          <w:lang w:val="en-IN"/>
        </w:rPr>
        <w:t xml:space="preserve"> by </w:t>
      </w:r>
      <w:r w:rsidRPr="00652605">
        <w:rPr>
          <w:rFonts w:ascii="Times New Roman" w:hAnsi="Times New Roman" w:cs="Times New Roman"/>
          <w:lang w:val="en-IN"/>
        </w:rPr>
        <w:t>expert</w:t>
      </w:r>
      <w:r>
        <w:rPr>
          <w:rFonts w:ascii="Times New Roman" w:hAnsi="Times New Roman" w:cs="Times New Roman"/>
          <w:lang w:val="en-IN"/>
        </w:rPr>
        <w:t>s</w:t>
      </w:r>
      <w:r w:rsidRPr="00652605">
        <w:rPr>
          <w:rFonts w:ascii="Times New Roman" w:hAnsi="Times New Roman" w:cs="Times New Roman"/>
          <w:lang w:val="en-IN"/>
        </w:rPr>
        <w:t xml:space="preserve"> </w:t>
      </w:r>
      <w:r>
        <w:rPr>
          <w:rFonts w:ascii="Times New Roman" w:hAnsi="Times New Roman" w:cs="Times New Roman"/>
          <w:lang w:val="en-IN"/>
        </w:rPr>
        <w:t>which</w:t>
      </w:r>
      <w:r w:rsidRPr="00652605">
        <w:rPr>
          <w:rFonts w:ascii="Times New Roman" w:hAnsi="Times New Roman" w:cs="Times New Roman"/>
          <w:lang w:val="en-IN"/>
        </w:rPr>
        <w:t xml:space="preserve"> then provide</w:t>
      </w:r>
      <w:r>
        <w:rPr>
          <w:rFonts w:ascii="Times New Roman" w:hAnsi="Times New Roman" w:cs="Times New Roman"/>
          <w:lang w:val="en-IN"/>
        </w:rPr>
        <w:t>s</w:t>
      </w:r>
      <w:r w:rsidRPr="00652605">
        <w:rPr>
          <w:rFonts w:ascii="Times New Roman" w:hAnsi="Times New Roman" w:cs="Times New Roman"/>
          <w:lang w:val="en-IN"/>
        </w:rPr>
        <w:t xml:space="preserve"> a detailed inspection report on the car’s drivability an</w:t>
      </w:r>
      <w:r w:rsidR="00E465C0">
        <w:rPr>
          <w:rFonts w:ascii="Times New Roman" w:hAnsi="Times New Roman" w:cs="Times New Roman"/>
          <w:lang w:val="en-IN"/>
        </w:rPr>
        <w:t>d condit</w:t>
      </w:r>
      <w:r w:rsidR="0047791B">
        <w:rPr>
          <w:rFonts w:ascii="Times New Roman" w:hAnsi="Times New Roman" w:cs="Times New Roman"/>
          <w:lang w:val="en-IN"/>
        </w:rPr>
        <w:t xml:space="preserve">ion. </w:t>
      </w:r>
      <w:proofErr w:type="spellStart"/>
      <w:r w:rsidR="0047791B">
        <w:rPr>
          <w:rFonts w:ascii="Times New Roman" w:hAnsi="Times New Roman" w:cs="Times New Roman"/>
          <w:lang w:val="en-IN"/>
        </w:rPr>
        <w:t>GoZoomo</w:t>
      </w:r>
      <w:proofErr w:type="spellEnd"/>
      <w:r w:rsidR="0047791B">
        <w:rPr>
          <w:rFonts w:ascii="Times New Roman" w:hAnsi="Times New Roman" w:cs="Times New Roman"/>
          <w:lang w:val="en-IN"/>
        </w:rPr>
        <w:t xml:space="preserve"> provides one year </w:t>
      </w:r>
      <w:r w:rsidR="0047791B" w:rsidRPr="00E465C0">
        <w:rPr>
          <w:rFonts w:ascii="Times New Roman" w:hAnsi="Times New Roman" w:cs="Times New Roman"/>
        </w:rPr>
        <w:t>warranty</w:t>
      </w:r>
      <w:r w:rsidR="00E465C0" w:rsidRPr="00E465C0">
        <w:rPr>
          <w:rFonts w:ascii="Times New Roman" w:hAnsi="Times New Roman" w:cs="Times New Roman"/>
        </w:rPr>
        <w:t xml:space="preserve"> </w:t>
      </w:r>
      <w:r w:rsidR="00E465C0">
        <w:rPr>
          <w:rFonts w:ascii="Times New Roman" w:hAnsi="Times New Roman" w:cs="Times New Roman"/>
        </w:rPr>
        <w:t xml:space="preserve">as </w:t>
      </w:r>
      <w:r w:rsidR="00E465C0" w:rsidRPr="00E465C0">
        <w:rPr>
          <w:rFonts w:ascii="Times New Roman" w:hAnsi="Times New Roman" w:cs="Times New Roman"/>
        </w:rPr>
        <w:t>complimentary with the c</w:t>
      </w:r>
      <w:r w:rsidR="00E465C0">
        <w:rPr>
          <w:rFonts w:ascii="Times New Roman" w:hAnsi="Times New Roman" w:cs="Times New Roman"/>
        </w:rPr>
        <w:t>ar you buy.</w:t>
      </w:r>
    </w:p>
    <w:p w:rsidR="00E465C0" w:rsidRPr="00652605" w:rsidRDefault="00E465C0" w:rsidP="00652605">
      <w:pPr>
        <w:pStyle w:val="NoSpacing"/>
        <w:rPr>
          <w:rFonts w:ascii="Times New Roman" w:hAnsi="Times New Roman" w:cs="Times New Roman"/>
          <w:lang w:val="en-IN"/>
        </w:rPr>
      </w:pPr>
    </w:p>
    <w:p w:rsidR="001749E2" w:rsidRDefault="001749E2" w:rsidP="00000132">
      <w:pPr>
        <w:pStyle w:val="NoSpacing"/>
        <w:ind w:firstLine="360"/>
        <w:rPr>
          <w:rFonts w:ascii="Times New Roman" w:hAnsi="Times New Roman" w:cs="Times New Roman"/>
          <w:u w:val="single"/>
          <w:lang w:val="en-GB"/>
        </w:rPr>
      </w:pPr>
      <w:r>
        <w:rPr>
          <w:rFonts w:ascii="Times New Roman" w:hAnsi="Times New Roman" w:cs="Times New Roman"/>
          <w:u w:val="single"/>
          <w:lang w:val="en-GB"/>
        </w:rPr>
        <w:t>Responsibilities:</w:t>
      </w:r>
    </w:p>
    <w:p w:rsidR="00000132" w:rsidRPr="00000132" w:rsidRDefault="00000132" w:rsidP="00000132">
      <w:pPr>
        <w:pStyle w:val="NoSpacing"/>
        <w:numPr>
          <w:ilvl w:val="0"/>
          <w:numId w:val="14"/>
        </w:numPr>
        <w:rPr>
          <w:rFonts w:ascii="Times New Roman" w:hAnsi="Times New Roman" w:cs="Times New Roman"/>
          <w:u w:val="single"/>
          <w:lang w:val="en-GB"/>
        </w:rPr>
      </w:pPr>
      <w:r w:rsidRPr="00000132">
        <w:rPr>
          <w:rFonts w:ascii="Times New Roman" w:hAnsi="Times New Roman" w:cs="Times New Roman"/>
        </w:rPr>
        <w:t xml:space="preserve">Identifying </w:t>
      </w:r>
      <w:r w:rsidR="00DE6678">
        <w:rPr>
          <w:rFonts w:ascii="Times New Roman" w:hAnsi="Times New Roman" w:cs="Times New Roman"/>
        </w:rPr>
        <w:t xml:space="preserve">mobile app </w:t>
      </w:r>
      <w:r w:rsidRPr="00000132">
        <w:rPr>
          <w:rFonts w:ascii="Times New Roman" w:hAnsi="Times New Roman" w:cs="Times New Roman"/>
        </w:rPr>
        <w:t xml:space="preserve">objects using </w:t>
      </w:r>
      <w:proofErr w:type="spellStart"/>
      <w:r w:rsidRPr="00000132">
        <w:rPr>
          <w:rFonts w:ascii="Times New Roman" w:hAnsi="Times New Roman" w:cs="Times New Roman"/>
        </w:rPr>
        <w:t>UIAutomatorViewer</w:t>
      </w:r>
      <w:proofErr w:type="spellEnd"/>
      <w:r w:rsidRPr="00000132">
        <w:rPr>
          <w:rFonts w:ascii="Times New Roman" w:hAnsi="Times New Roman" w:cs="Times New Roman"/>
        </w:rPr>
        <w:t xml:space="preserve"> tool for Android </w:t>
      </w:r>
    </w:p>
    <w:p w:rsidR="000C4F76" w:rsidRPr="00000132" w:rsidRDefault="00000132" w:rsidP="001749E2">
      <w:pPr>
        <w:pStyle w:val="NoSpacing"/>
        <w:numPr>
          <w:ilvl w:val="0"/>
          <w:numId w:val="14"/>
        </w:numPr>
        <w:rPr>
          <w:rFonts w:ascii="Times New Roman" w:hAnsi="Times New Roman" w:cs="Times New Roman"/>
          <w:u w:val="single"/>
          <w:lang w:val="en-GB"/>
        </w:rPr>
      </w:pPr>
      <w:r>
        <w:rPr>
          <w:rFonts w:ascii="Times New Roman" w:hAnsi="Times New Roman" w:cs="Times New Roman"/>
        </w:rPr>
        <w:t xml:space="preserve">Developed and </w:t>
      </w:r>
      <w:proofErr w:type="spellStart"/>
      <w:r>
        <w:rPr>
          <w:rFonts w:ascii="Times New Roman" w:hAnsi="Times New Roman" w:cs="Times New Roman"/>
        </w:rPr>
        <w:t>exceuted</w:t>
      </w:r>
      <w:proofErr w:type="spellEnd"/>
      <w:r>
        <w:rPr>
          <w:rFonts w:ascii="Times New Roman" w:hAnsi="Times New Roman" w:cs="Times New Roman"/>
        </w:rPr>
        <w:t xml:space="preserve"> </w:t>
      </w:r>
      <w:r w:rsidR="00DE6678">
        <w:rPr>
          <w:rFonts w:ascii="Times New Roman" w:hAnsi="Times New Roman" w:cs="Times New Roman"/>
        </w:rPr>
        <w:t>scripts</w:t>
      </w:r>
      <w:r w:rsidR="001749E2" w:rsidRPr="00000132">
        <w:rPr>
          <w:rFonts w:ascii="Times New Roman" w:hAnsi="Times New Roman" w:cs="Times New Roman"/>
        </w:rPr>
        <w:t xml:space="preserve"> for Android</w:t>
      </w:r>
      <w:r w:rsidR="000C4F76" w:rsidRPr="00000132">
        <w:rPr>
          <w:rFonts w:ascii="Times New Roman" w:hAnsi="Times New Roman" w:cs="Times New Roman"/>
        </w:rPr>
        <w:t xml:space="preserve"> </w:t>
      </w:r>
      <w:r w:rsidR="001749E2" w:rsidRPr="00000132">
        <w:rPr>
          <w:rFonts w:ascii="Times New Roman" w:hAnsi="Times New Roman" w:cs="Times New Roman"/>
        </w:rPr>
        <w:t>Apps using Java</w:t>
      </w:r>
      <w:r w:rsidR="00DE6678">
        <w:rPr>
          <w:rFonts w:ascii="Times New Roman" w:hAnsi="Times New Roman" w:cs="Times New Roman"/>
        </w:rPr>
        <w:t xml:space="preserve"> and Java-</w:t>
      </w:r>
      <w:proofErr w:type="spellStart"/>
      <w:r w:rsidR="00DE6678">
        <w:rPr>
          <w:rFonts w:ascii="Times New Roman" w:hAnsi="Times New Roman" w:cs="Times New Roman"/>
        </w:rPr>
        <w:t>Appium</w:t>
      </w:r>
      <w:proofErr w:type="spellEnd"/>
      <w:r w:rsidR="00DE6678">
        <w:rPr>
          <w:rFonts w:ascii="Times New Roman" w:hAnsi="Times New Roman" w:cs="Times New Roman"/>
        </w:rPr>
        <w:t xml:space="preserve"> client</w:t>
      </w:r>
    </w:p>
    <w:p w:rsidR="001749E2" w:rsidRPr="008457D8" w:rsidRDefault="001749E2" w:rsidP="001749E2">
      <w:pPr>
        <w:pStyle w:val="NoSpacing"/>
        <w:numPr>
          <w:ilvl w:val="0"/>
          <w:numId w:val="14"/>
        </w:numPr>
        <w:rPr>
          <w:rFonts w:ascii="Times New Roman" w:hAnsi="Times New Roman" w:cs="Times New Roman"/>
          <w:u w:val="single"/>
          <w:lang w:val="en-GB"/>
        </w:rPr>
      </w:pPr>
      <w:r w:rsidRPr="00000132">
        <w:rPr>
          <w:rFonts w:ascii="Times New Roman" w:hAnsi="Times New Roman" w:cs="Times New Roman"/>
        </w:rPr>
        <w:t>Used different types of virtual devices</w:t>
      </w:r>
      <w:r w:rsidR="000C4F76" w:rsidRPr="00000132">
        <w:rPr>
          <w:rFonts w:ascii="Times New Roman" w:hAnsi="Times New Roman" w:cs="Times New Roman"/>
        </w:rPr>
        <w:t xml:space="preserve"> </w:t>
      </w:r>
      <w:r w:rsidRPr="00000132">
        <w:rPr>
          <w:rFonts w:ascii="Times New Roman" w:hAnsi="Times New Roman" w:cs="Times New Roman"/>
        </w:rPr>
        <w:t>(Emulator) and real device for Test</w:t>
      </w:r>
      <w:r w:rsidR="000C4F76" w:rsidRPr="00000132">
        <w:rPr>
          <w:rFonts w:ascii="Times New Roman" w:hAnsi="Times New Roman" w:cs="Times New Roman"/>
        </w:rPr>
        <w:t xml:space="preserve"> </w:t>
      </w:r>
      <w:r w:rsidRPr="00000132">
        <w:rPr>
          <w:rFonts w:ascii="Times New Roman" w:hAnsi="Times New Roman" w:cs="Times New Roman"/>
        </w:rPr>
        <w:t>cases Validation</w:t>
      </w:r>
    </w:p>
    <w:p w:rsidR="008457D8" w:rsidRPr="00000132" w:rsidRDefault="008457D8" w:rsidP="001749E2">
      <w:pPr>
        <w:pStyle w:val="NoSpacing"/>
        <w:numPr>
          <w:ilvl w:val="0"/>
          <w:numId w:val="14"/>
        </w:numPr>
        <w:rPr>
          <w:rFonts w:ascii="Times New Roman" w:hAnsi="Times New Roman" w:cs="Times New Roman"/>
          <w:u w:val="single"/>
          <w:lang w:val="en-GB"/>
        </w:rPr>
      </w:pPr>
      <w:r>
        <w:rPr>
          <w:rFonts w:ascii="Times New Roman" w:hAnsi="Times New Roman" w:cs="Times New Roman"/>
        </w:rPr>
        <w:t xml:space="preserve">Executed scripts on local Jenkins and verified the result with </w:t>
      </w:r>
      <w:proofErr w:type="spellStart"/>
      <w:r>
        <w:rPr>
          <w:rFonts w:ascii="Times New Roman" w:hAnsi="Times New Roman" w:cs="Times New Roman"/>
        </w:rPr>
        <w:t>qa_server</w:t>
      </w:r>
      <w:proofErr w:type="spellEnd"/>
    </w:p>
    <w:p w:rsidR="001749E2" w:rsidRDefault="00000132" w:rsidP="00000132">
      <w:pPr>
        <w:pStyle w:val="NoSpacing"/>
        <w:numPr>
          <w:ilvl w:val="0"/>
          <w:numId w:val="14"/>
        </w:numPr>
        <w:rPr>
          <w:rFonts w:ascii="Times New Roman" w:hAnsi="Times New Roman" w:cs="Times New Roman"/>
          <w:lang w:eastAsia="en-US"/>
        </w:rPr>
      </w:pPr>
      <w:r>
        <w:rPr>
          <w:rFonts w:ascii="Times New Roman" w:hAnsi="Times New Roman" w:cs="Times New Roman"/>
          <w:lang w:eastAsia="en-US"/>
        </w:rPr>
        <w:t>Raised bugs to the developer with all essential information and keeping track on defects using Mantis</w:t>
      </w:r>
    </w:p>
    <w:p w:rsidR="006E5BE4" w:rsidRDefault="006E5BE4">
      <w:pPr>
        <w:pStyle w:val="NoSpacing"/>
        <w:rPr>
          <w:rFonts w:ascii="Times New Roman" w:hAnsi="Times New Roman" w:cs="Times New Roman"/>
          <w:b/>
          <w:sz w:val="28"/>
          <w:szCs w:val="28"/>
          <w:lang w:val="en-GB"/>
        </w:rPr>
      </w:pPr>
    </w:p>
    <w:p w:rsidR="006338C3" w:rsidRDefault="006338C3">
      <w:pPr>
        <w:pStyle w:val="NoSpacing"/>
        <w:rPr>
          <w:rFonts w:ascii="Times New Roman" w:hAnsi="Times New Roman" w:cs="Times New Roman"/>
          <w:b/>
          <w:i/>
          <w:lang w:val="en-GB"/>
        </w:rPr>
      </w:pPr>
      <w:proofErr w:type="spellStart"/>
      <w:r>
        <w:rPr>
          <w:rFonts w:ascii="Times New Roman" w:hAnsi="Times New Roman" w:cs="Times New Roman"/>
          <w:b/>
          <w:sz w:val="28"/>
          <w:szCs w:val="28"/>
          <w:lang w:val="en-GB"/>
        </w:rPr>
        <w:t>Sasken</w:t>
      </w:r>
      <w:proofErr w:type="spellEnd"/>
      <w:r>
        <w:rPr>
          <w:rFonts w:ascii="Times New Roman" w:hAnsi="Times New Roman" w:cs="Times New Roman"/>
          <w:b/>
          <w:sz w:val="28"/>
          <w:szCs w:val="28"/>
          <w:lang w:val="en-GB"/>
        </w:rPr>
        <w:t xml:space="preserve"> Communication Technologies Limited</w:t>
      </w:r>
      <w:r>
        <w:rPr>
          <w:rFonts w:ascii="Times New Roman" w:hAnsi="Times New Roman" w:cs="Times New Roman"/>
          <w:b/>
          <w:sz w:val="28"/>
          <w:szCs w:val="28"/>
          <w:lang w:val="en-GB"/>
        </w:rPr>
        <w:tab/>
      </w:r>
      <w:r>
        <w:rPr>
          <w:rFonts w:ascii="Times New Roman" w:hAnsi="Times New Roman" w:cs="Times New Roman"/>
          <w:b/>
          <w:sz w:val="28"/>
          <w:szCs w:val="28"/>
          <w:lang w:val="en-GB"/>
        </w:rPr>
        <w:tab/>
      </w:r>
      <w:r>
        <w:rPr>
          <w:rFonts w:ascii="Times New Roman" w:hAnsi="Times New Roman" w:cs="Times New Roman"/>
          <w:b/>
          <w:i/>
          <w:sz w:val="24"/>
          <w:szCs w:val="24"/>
          <w:lang w:val="en-GB"/>
        </w:rPr>
        <w:t>March 2010 to May 2012</w:t>
      </w:r>
    </w:p>
    <w:p w:rsidR="006338C3" w:rsidRDefault="006338C3">
      <w:pPr>
        <w:pStyle w:val="NoSpacing"/>
        <w:rPr>
          <w:rFonts w:ascii="Times New Roman" w:hAnsi="Times New Roman" w:cs="Times New Roman"/>
          <w:b/>
          <w:i/>
          <w:lang w:val="en-GB"/>
        </w:rPr>
      </w:pPr>
    </w:p>
    <w:p w:rsidR="006338C3" w:rsidRDefault="000E5801">
      <w:pPr>
        <w:pStyle w:val="NoSpacing"/>
        <w:rPr>
          <w:rFonts w:ascii="Times New Roman" w:hAnsi="Times New Roman" w:cs="Times New Roman"/>
          <w:b/>
          <w:bCs/>
          <w:lang w:eastAsia="en-US"/>
        </w:rPr>
      </w:pPr>
      <w:r>
        <w:rPr>
          <w:rFonts w:ascii="Times New Roman" w:eastAsia="Arial Unicode MS" w:hAnsi="Times New Roman" w:cs="Times New Roman"/>
          <w:b/>
          <w:sz w:val="24"/>
          <w:szCs w:val="24"/>
        </w:rPr>
        <w:t>Project #3</w:t>
      </w:r>
    </w:p>
    <w:p w:rsidR="006338C3" w:rsidRDefault="006338C3">
      <w:pPr>
        <w:pStyle w:val="NoSpacing"/>
        <w:rPr>
          <w:rFonts w:ascii="Times New Roman" w:hAnsi="Times New Roman" w:cs="Times New Roman"/>
          <w:b/>
          <w:i/>
          <w:lang w:val="en-GB"/>
        </w:rPr>
      </w:pPr>
      <w:r>
        <w:rPr>
          <w:rFonts w:ascii="Times New Roman" w:hAnsi="Times New Roman" w:cs="Times New Roman"/>
          <w:b/>
          <w:bCs/>
          <w:lang w:eastAsia="en-US"/>
        </w:rPr>
        <w:t>SASKEN TRAINING CALENDAR AND INTRAWEB WEBSITE FOR EMPLOYEES</w:t>
      </w:r>
    </w:p>
    <w:p w:rsidR="006338C3" w:rsidRDefault="006338C3">
      <w:pPr>
        <w:pStyle w:val="NoSpacing"/>
        <w:rPr>
          <w:rFonts w:ascii="Times New Roman" w:hAnsi="Times New Roman" w:cs="Times New Roman"/>
          <w:lang w:val="en-GB"/>
        </w:rPr>
      </w:pPr>
      <w:r>
        <w:rPr>
          <w:rFonts w:ascii="Times New Roman" w:hAnsi="Times New Roman" w:cs="Times New Roman"/>
          <w:b/>
          <w:i/>
          <w:lang w:val="en-GB"/>
        </w:rPr>
        <w:t>Engineer – Software (September, 2011 to May, 2012)</w:t>
      </w:r>
    </w:p>
    <w:p w:rsidR="006338C3" w:rsidRDefault="006338C3">
      <w:pPr>
        <w:pStyle w:val="NoSpacing"/>
        <w:rPr>
          <w:rFonts w:ascii="Times New Roman" w:hAnsi="Times New Roman" w:cs="Times New Roman"/>
          <w:lang w:val="en-GB"/>
        </w:rPr>
      </w:pPr>
    </w:p>
    <w:p w:rsidR="006338C3" w:rsidRDefault="006338C3">
      <w:pPr>
        <w:pStyle w:val="NoSpacing"/>
        <w:rPr>
          <w:rFonts w:ascii="Times New Roman" w:hAnsi="Times New Roman" w:cs="Times New Roman"/>
          <w:lang w:eastAsia="en-US"/>
        </w:rPr>
      </w:pPr>
      <w:r>
        <w:rPr>
          <w:rFonts w:ascii="Times New Roman" w:hAnsi="Times New Roman" w:cs="Times New Roman"/>
          <w:lang w:eastAsia="en-US"/>
        </w:rPr>
        <w:t xml:space="preserve">The training calendar is visible to all employees through which they can register for the training program. In this web application, there are training coordinators who can create a new training program and schedule the training depending upon the roles assigned to it. The whole training program has to be automated from approving the registered user, creating a report, bill payment of external faculty and bench specific settings. </w:t>
      </w:r>
    </w:p>
    <w:p w:rsidR="006338C3" w:rsidRDefault="006338C3">
      <w:pPr>
        <w:pStyle w:val="NoSpacing"/>
        <w:ind w:firstLine="720"/>
        <w:rPr>
          <w:rFonts w:ascii="Times New Roman" w:hAnsi="Times New Roman" w:cs="Times New Roman"/>
          <w:lang w:eastAsia="en-US"/>
        </w:rPr>
      </w:pPr>
      <w:r>
        <w:rPr>
          <w:rFonts w:ascii="Times New Roman" w:hAnsi="Times New Roman" w:cs="Times New Roman"/>
          <w:u w:val="single"/>
          <w:lang w:eastAsia="en-US"/>
        </w:rPr>
        <w:lastRenderedPageBreak/>
        <w:t>Responsibilities</w:t>
      </w:r>
      <w:r>
        <w:rPr>
          <w:rFonts w:ascii="Times New Roman" w:hAnsi="Times New Roman" w:cs="Times New Roman"/>
          <w:b/>
          <w:lang w:eastAsia="en-US"/>
        </w:rPr>
        <w:t>:</w:t>
      </w:r>
    </w:p>
    <w:p w:rsidR="006338C3" w:rsidRDefault="006338C3">
      <w:pPr>
        <w:pStyle w:val="NoSpacing"/>
        <w:numPr>
          <w:ilvl w:val="0"/>
          <w:numId w:val="9"/>
        </w:numPr>
        <w:ind w:left="1134"/>
        <w:rPr>
          <w:rFonts w:ascii="Times New Roman" w:hAnsi="Times New Roman" w:cs="Times New Roman"/>
          <w:color w:val="000000"/>
        </w:rPr>
      </w:pPr>
      <w:proofErr w:type="spellStart"/>
      <w:r>
        <w:rPr>
          <w:rFonts w:ascii="Times New Roman" w:hAnsi="Times New Roman" w:cs="Times New Roman"/>
          <w:lang w:eastAsia="en-US"/>
        </w:rPr>
        <w:t>Analysing</w:t>
      </w:r>
      <w:proofErr w:type="spellEnd"/>
      <w:r>
        <w:rPr>
          <w:rFonts w:ascii="Times New Roman" w:hAnsi="Times New Roman" w:cs="Times New Roman"/>
          <w:lang w:eastAsia="en-US"/>
        </w:rPr>
        <w:t xml:space="preserve"> and understanding the user story for the current sprint </w:t>
      </w:r>
    </w:p>
    <w:p w:rsidR="006338C3" w:rsidRDefault="006338C3">
      <w:pPr>
        <w:pStyle w:val="NoSpacing"/>
        <w:numPr>
          <w:ilvl w:val="0"/>
          <w:numId w:val="9"/>
        </w:numPr>
        <w:ind w:left="1134"/>
        <w:rPr>
          <w:rFonts w:ascii="Times New Roman" w:hAnsi="Times New Roman" w:cs="Times New Roman"/>
          <w:color w:val="000000"/>
        </w:rPr>
      </w:pPr>
      <w:proofErr w:type="spellStart"/>
      <w:r>
        <w:rPr>
          <w:rFonts w:ascii="Times New Roman" w:hAnsi="Times New Roman" w:cs="Times New Roman"/>
          <w:color w:val="000000"/>
        </w:rPr>
        <w:t>Testware</w:t>
      </w:r>
      <w:proofErr w:type="spellEnd"/>
      <w:r>
        <w:rPr>
          <w:rFonts w:ascii="Times New Roman" w:hAnsi="Times New Roman" w:cs="Times New Roman"/>
          <w:color w:val="000000"/>
        </w:rPr>
        <w:t xml:space="preserve"> preparation and review as per requirement document using </w:t>
      </w:r>
      <w:proofErr w:type="spellStart"/>
      <w:r>
        <w:rPr>
          <w:rFonts w:ascii="Times New Roman" w:hAnsi="Times New Roman" w:cs="Times New Roman"/>
          <w:color w:val="000000"/>
        </w:rPr>
        <w:t>TestLink</w:t>
      </w:r>
      <w:proofErr w:type="spellEnd"/>
      <w:r>
        <w:rPr>
          <w:rFonts w:ascii="Times New Roman" w:hAnsi="Times New Roman" w:cs="Times New Roman"/>
          <w:color w:val="000000"/>
        </w:rPr>
        <w:t xml:space="preserve"> tool</w:t>
      </w:r>
    </w:p>
    <w:p w:rsidR="006338C3" w:rsidRDefault="006338C3">
      <w:pPr>
        <w:pStyle w:val="NoSpacing"/>
        <w:numPr>
          <w:ilvl w:val="0"/>
          <w:numId w:val="9"/>
        </w:numPr>
        <w:ind w:left="1134"/>
        <w:rPr>
          <w:rFonts w:ascii="Times New Roman" w:hAnsi="Times New Roman" w:cs="Times New Roman"/>
          <w:lang w:eastAsia="en-US"/>
        </w:rPr>
      </w:pPr>
      <w:proofErr w:type="spellStart"/>
      <w:r>
        <w:rPr>
          <w:rFonts w:ascii="Times New Roman" w:hAnsi="Times New Roman" w:cs="Times New Roman"/>
          <w:color w:val="000000"/>
        </w:rPr>
        <w:t>Testware</w:t>
      </w:r>
      <w:proofErr w:type="spellEnd"/>
      <w:r>
        <w:rPr>
          <w:rFonts w:ascii="Times New Roman" w:hAnsi="Times New Roman" w:cs="Times New Roman"/>
          <w:color w:val="000000"/>
        </w:rPr>
        <w:t xml:space="preserve"> execution and defect management using Mantis</w:t>
      </w:r>
    </w:p>
    <w:p w:rsidR="006338C3" w:rsidRDefault="006338C3">
      <w:pPr>
        <w:pStyle w:val="NoSpacing"/>
        <w:numPr>
          <w:ilvl w:val="0"/>
          <w:numId w:val="9"/>
        </w:numPr>
        <w:ind w:left="1134"/>
        <w:rPr>
          <w:rFonts w:ascii="Times New Roman" w:hAnsi="Times New Roman" w:cs="Times New Roman"/>
          <w:lang w:eastAsia="en-US"/>
        </w:rPr>
      </w:pPr>
      <w:r>
        <w:rPr>
          <w:rFonts w:ascii="Times New Roman" w:hAnsi="Times New Roman" w:cs="Times New Roman"/>
          <w:lang w:eastAsia="en-US"/>
        </w:rPr>
        <w:t>Raised and assigned bugs to the respective developers using Mantis with all necessary information (Screen shot, steps to reproduce, expected result, actual result etc.)</w:t>
      </w:r>
    </w:p>
    <w:p w:rsidR="006338C3" w:rsidRDefault="006338C3">
      <w:pPr>
        <w:pStyle w:val="NoSpacing"/>
        <w:numPr>
          <w:ilvl w:val="0"/>
          <w:numId w:val="9"/>
        </w:numPr>
        <w:ind w:left="1134"/>
        <w:rPr>
          <w:rFonts w:ascii="Times New Roman" w:hAnsi="Times New Roman" w:cs="Times New Roman"/>
          <w:color w:val="000000"/>
        </w:rPr>
      </w:pPr>
      <w:r>
        <w:rPr>
          <w:rFonts w:ascii="Times New Roman" w:hAnsi="Times New Roman" w:cs="Times New Roman"/>
          <w:lang w:eastAsia="en-US"/>
        </w:rPr>
        <w:t xml:space="preserve">Coordinating with developer to get the issues resolved at the earliest </w:t>
      </w:r>
    </w:p>
    <w:p w:rsidR="006338C3" w:rsidRDefault="006338C3">
      <w:pPr>
        <w:pStyle w:val="NoSpacing"/>
        <w:numPr>
          <w:ilvl w:val="0"/>
          <w:numId w:val="9"/>
        </w:numPr>
        <w:ind w:left="1134"/>
        <w:rPr>
          <w:rFonts w:ascii="Times New Roman" w:hAnsi="Times New Roman" w:cs="Times New Roman"/>
          <w:lang w:eastAsia="en-US"/>
        </w:rPr>
      </w:pPr>
      <w:r>
        <w:rPr>
          <w:rFonts w:ascii="Times New Roman" w:hAnsi="Times New Roman" w:cs="Times New Roman"/>
          <w:color w:val="000000"/>
        </w:rPr>
        <w:t>Gathering and managing test data</w:t>
      </w:r>
    </w:p>
    <w:p w:rsidR="006338C3" w:rsidRDefault="006338C3">
      <w:pPr>
        <w:pStyle w:val="NoSpacing"/>
        <w:numPr>
          <w:ilvl w:val="0"/>
          <w:numId w:val="9"/>
        </w:numPr>
        <w:ind w:left="1134"/>
        <w:rPr>
          <w:rFonts w:ascii="Times New Roman" w:hAnsi="Times New Roman" w:cs="Times New Roman"/>
          <w:lang w:eastAsia="en-US"/>
        </w:rPr>
      </w:pPr>
      <w:r>
        <w:rPr>
          <w:rFonts w:ascii="Times New Roman" w:hAnsi="Times New Roman" w:cs="Times New Roman"/>
          <w:lang w:eastAsia="en-US"/>
        </w:rPr>
        <w:t>Performed regression testing to make sure that defect is fixed and has no impact on other part of the application</w:t>
      </w:r>
    </w:p>
    <w:p w:rsidR="006338C3" w:rsidRDefault="006338C3">
      <w:pPr>
        <w:pStyle w:val="NoSpacing"/>
        <w:numPr>
          <w:ilvl w:val="0"/>
          <w:numId w:val="9"/>
        </w:numPr>
        <w:ind w:left="1134"/>
        <w:rPr>
          <w:rFonts w:ascii="Times New Roman" w:hAnsi="Times New Roman" w:cs="Times New Roman"/>
          <w:lang w:eastAsia="en-US"/>
        </w:rPr>
      </w:pPr>
      <w:r>
        <w:rPr>
          <w:rFonts w:ascii="Times New Roman" w:hAnsi="Times New Roman" w:cs="Times New Roman"/>
          <w:lang w:eastAsia="en-US"/>
        </w:rPr>
        <w:t>Provided knowledge transfer to the new team members on application and tools used in the project</w:t>
      </w:r>
    </w:p>
    <w:p w:rsidR="006338C3" w:rsidRDefault="006338C3">
      <w:pPr>
        <w:pStyle w:val="NoSpacing"/>
        <w:numPr>
          <w:ilvl w:val="0"/>
          <w:numId w:val="9"/>
        </w:numPr>
        <w:ind w:left="1134"/>
        <w:rPr>
          <w:rFonts w:ascii="Times New Roman" w:hAnsi="Times New Roman" w:cs="Times New Roman"/>
          <w:lang w:eastAsia="en-US"/>
        </w:rPr>
      </w:pPr>
      <w:r>
        <w:rPr>
          <w:rFonts w:ascii="Times New Roman" w:hAnsi="Times New Roman" w:cs="Times New Roman"/>
          <w:lang w:eastAsia="en-US"/>
        </w:rPr>
        <w:t>Responsible for delivering daily standup meeting reports</w:t>
      </w:r>
    </w:p>
    <w:p w:rsidR="006338C3" w:rsidRDefault="006338C3">
      <w:pPr>
        <w:pStyle w:val="NoSpacing"/>
        <w:numPr>
          <w:ilvl w:val="0"/>
          <w:numId w:val="9"/>
        </w:numPr>
        <w:ind w:left="1134"/>
        <w:rPr>
          <w:rFonts w:ascii="Times New Roman" w:hAnsi="Times New Roman" w:cs="Times New Roman"/>
          <w:lang w:eastAsia="en-US"/>
        </w:rPr>
      </w:pPr>
      <w:r>
        <w:rPr>
          <w:rFonts w:ascii="Times New Roman" w:hAnsi="Times New Roman" w:cs="Times New Roman"/>
          <w:lang w:eastAsia="en-US"/>
        </w:rPr>
        <w:t>Prepared product backlog report of the assigned module</w:t>
      </w:r>
    </w:p>
    <w:p w:rsidR="006338C3" w:rsidRDefault="006338C3">
      <w:pPr>
        <w:pStyle w:val="NoSpacing"/>
        <w:numPr>
          <w:ilvl w:val="0"/>
          <w:numId w:val="9"/>
        </w:numPr>
        <w:ind w:left="1134"/>
        <w:rPr>
          <w:rFonts w:ascii="Times New Roman" w:hAnsi="Times New Roman" w:cs="Times New Roman"/>
          <w:u w:val="single"/>
          <w:lang w:eastAsia="en-US"/>
        </w:rPr>
      </w:pPr>
      <w:r>
        <w:rPr>
          <w:rFonts w:ascii="Times New Roman" w:hAnsi="Times New Roman" w:cs="Times New Roman"/>
          <w:lang w:eastAsia="en-US"/>
        </w:rPr>
        <w:t>Establish Quality Procedure for the team and continuously monitor and audit to ensure team meets quality goals</w:t>
      </w:r>
    </w:p>
    <w:p w:rsidR="006338C3" w:rsidRDefault="006338C3">
      <w:pPr>
        <w:pStyle w:val="NoSpacing"/>
        <w:ind w:left="720"/>
        <w:rPr>
          <w:rFonts w:ascii="Times New Roman" w:hAnsi="Times New Roman" w:cs="Times New Roman"/>
          <w:u w:val="single"/>
          <w:lang w:eastAsia="en-US"/>
        </w:rPr>
      </w:pPr>
    </w:p>
    <w:p w:rsidR="006338C3" w:rsidRDefault="006338C3">
      <w:pPr>
        <w:pStyle w:val="NoSpacing"/>
        <w:ind w:left="720"/>
        <w:rPr>
          <w:rFonts w:ascii="Times New Roman" w:hAnsi="Times New Roman" w:cs="Times New Roman"/>
          <w:lang w:eastAsia="en-US"/>
        </w:rPr>
      </w:pPr>
      <w:r>
        <w:rPr>
          <w:rFonts w:ascii="Times New Roman" w:hAnsi="Times New Roman" w:cs="Times New Roman"/>
          <w:u w:val="single"/>
          <w:lang w:eastAsia="en-US"/>
        </w:rPr>
        <w:t>Key Achievements:</w:t>
      </w:r>
    </w:p>
    <w:p w:rsidR="006338C3" w:rsidRDefault="006338C3">
      <w:pPr>
        <w:pStyle w:val="NoSpacing"/>
        <w:numPr>
          <w:ilvl w:val="0"/>
          <w:numId w:val="5"/>
        </w:numPr>
        <w:rPr>
          <w:rFonts w:ascii="Times New Roman" w:hAnsi="Times New Roman" w:cs="Times New Roman"/>
          <w:lang w:eastAsia="en-US"/>
        </w:rPr>
      </w:pPr>
      <w:r>
        <w:rPr>
          <w:rFonts w:ascii="Times New Roman" w:hAnsi="Times New Roman" w:cs="Times New Roman"/>
          <w:lang w:eastAsia="en-US"/>
        </w:rPr>
        <w:t>Interacting with development team for overall understanding of the project architecture and the scope of the customization</w:t>
      </w:r>
    </w:p>
    <w:p w:rsidR="006338C3" w:rsidRDefault="006338C3">
      <w:pPr>
        <w:pStyle w:val="NoSpacing"/>
        <w:numPr>
          <w:ilvl w:val="0"/>
          <w:numId w:val="5"/>
        </w:numPr>
        <w:rPr>
          <w:rFonts w:ascii="Times New Roman" w:hAnsi="Times New Roman" w:cs="Times New Roman"/>
          <w:lang w:eastAsia="en-US"/>
        </w:rPr>
      </w:pPr>
      <w:r>
        <w:rPr>
          <w:rFonts w:ascii="Times New Roman" w:hAnsi="Times New Roman" w:cs="Times New Roman"/>
          <w:lang w:eastAsia="en-US"/>
        </w:rPr>
        <w:t>Delivered the test cases on time &amp; contribute more effectively to the team for the project delivery</w:t>
      </w:r>
    </w:p>
    <w:p w:rsidR="006338C3" w:rsidRDefault="006338C3">
      <w:pPr>
        <w:pStyle w:val="NoSpacing"/>
        <w:rPr>
          <w:rFonts w:ascii="Times New Roman" w:hAnsi="Times New Roman" w:cs="Times New Roman"/>
          <w:lang w:eastAsia="en-US"/>
        </w:rPr>
      </w:pPr>
    </w:p>
    <w:p w:rsidR="006338C3" w:rsidRDefault="000E5801">
      <w:pPr>
        <w:pStyle w:val="NoSpacing"/>
        <w:rPr>
          <w:rFonts w:ascii="Times New Roman" w:hAnsi="Times New Roman" w:cs="Times New Roman"/>
          <w:b/>
          <w:lang w:val="en-GB"/>
        </w:rPr>
      </w:pPr>
      <w:r>
        <w:rPr>
          <w:rFonts w:ascii="Times New Roman" w:eastAsia="Arial Unicode MS" w:hAnsi="Times New Roman" w:cs="Times New Roman"/>
          <w:b/>
          <w:sz w:val="24"/>
          <w:szCs w:val="24"/>
        </w:rPr>
        <w:t>Project #4</w:t>
      </w:r>
    </w:p>
    <w:p w:rsidR="006338C3" w:rsidRDefault="006338C3">
      <w:pPr>
        <w:pStyle w:val="NoSpacing"/>
        <w:rPr>
          <w:rFonts w:ascii="Times New Roman" w:eastAsia="Times New Roman" w:hAnsi="Times New Roman" w:cs="Times New Roman"/>
          <w:b/>
          <w:i/>
          <w:lang w:val="en-GB"/>
        </w:rPr>
      </w:pPr>
      <w:r>
        <w:rPr>
          <w:rFonts w:ascii="Times New Roman" w:hAnsi="Times New Roman" w:cs="Times New Roman"/>
          <w:b/>
          <w:lang w:val="en-GB"/>
        </w:rPr>
        <w:t>SOCIAL MOBILE FRAMEWORK</w:t>
      </w:r>
    </w:p>
    <w:p w:rsidR="006338C3" w:rsidRDefault="006338C3">
      <w:pPr>
        <w:spacing w:after="0" w:line="240" w:lineRule="auto"/>
        <w:jc w:val="both"/>
        <w:rPr>
          <w:rFonts w:ascii="Times New Roman" w:eastAsia="Times New Roman" w:hAnsi="Times New Roman" w:cs="Times New Roman"/>
          <w:b/>
          <w:i/>
          <w:lang w:val="en-GB"/>
        </w:rPr>
      </w:pPr>
      <w:r>
        <w:rPr>
          <w:rFonts w:ascii="Times New Roman" w:eastAsia="Times New Roman" w:hAnsi="Times New Roman" w:cs="Times New Roman"/>
          <w:b/>
          <w:i/>
          <w:lang w:val="en-GB"/>
        </w:rPr>
        <w:t>Engineer – Software (Jan, 2011 to Aug, 2011)</w:t>
      </w:r>
    </w:p>
    <w:p w:rsidR="006338C3" w:rsidRDefault="006338C3">
      <w:pPr>
        <w:spacing w:after="0" w:line="240" w:lineRule="auto"/>
        <w:jc w:val="both"/>
        <w:rPr>
          <w:rFonts w:ascii="Times New Roman" w:eastAsia="Times New Roman" w:hAnsi="Times New Roman" w:cs="Times New Roman"/>
          <w:b/>
          <w:i/>
          <w:lang w:val="en-GB"/>
        </w:rPr>
      </w:pPr>
    </w:p>
    <w:p w:rsidR="006338C3" w:rsidRDefault="006338C3">
      <w:pPr>
        <w:pStyle w:val="NoSpacing"/>
        <w:rPr>
          <w:rFonts w:ascii="Times New Roman" w:eastAsia="Arial Unicode MS" w:hAnsi="Times New Roman" w:cs="Times New Roman"/>
        </w:rPr>
      </w:pPr>
      <w:r>
        <w:rPr>
          <w:rFonts w:ascii="Times New Roman" w:hAnsi="Times New Roman" w:cs="Times New Roman"/>
          <w:bCs/>
          <w:lang w:val="en-GB"/>
        </w:rPr>
        <w:t>This framework opens a new door for integrating native applications with existing web services and can be used directly to create own applications combining advantages of different services. It is Expandable framework with a selection of service-specific implementations for popular web services.</w:t>
      </w:r>
    </w:p>
    <w:p w:rsidR="006338C3" w:rsidRDefault="006338C3">
      <w:pPr>
        <w:pStyle w:val="NoSpacing"/>
        <w:rPr>
          <w:rFonts w:ascii="Times New Roman" w:eastAsia="Arial Unicode MS" w:hAnsi="Times New Roman" w:cs="Times New Roman"/>
        </w:rPr>
      </w:pPr>
    </w:p>
    <w:p w:rsidR="006338C3" w:rsidRDefault="006338C3">
      <w:pPr>
        <w:pStyle w:val="NoSpacing"/>
        <w:rPr>
          <w:rFonts w:ascii="Times New Roman" w:hAnsi="Times New Roman" w:cs="Times New Roman"/>
          <w:bCs/>
        </w:rPr>
      </w:pPr>
      <w:r>
        <w:rPr>
          <w:rFonts w:ascii="Times New Roman" w:eastAsia="Arial Unicode MS" w:hAnsi="Times New Roman" w:cs="Times New Roman"/>
        </w:rPr>
        <w:tab/>
      </w:r>
      <w:r>
        <w:rPr>
          <w:rFonts w:ascii="Times New Roman" w:hAnsi="Times New Roman" w:cs="Times New Roman"/>
          <w:u w:val="single"/>
          <w:lang w:val="en-GB"/>
        </w:rPr>
        <w:t>Responsibilities</w:t>
      </w:r>
      <w:r>
        <w:rPr>
          <w:rFonts w:ascii="Times New Roman" w:hAnsi="Times New Roman" w:cs="Times New Roman"/>
          <w:b/>
          <w:lang w:val="en-GB"/>
        </w:rPr>
        <w:t>:</w:t>
      </w:r>
    </w:p>
    <w:p w:rsidR="006338C3" w:rsidRDefault="006338C3">
      <w:pPr>
        <w:numPr>
          <w:ilvl w:val="0"/>
          <w:numId w:val="8"/>
        </w:numPr>
        <w:spacing w:after="0" w:line="240" w:lineRule="auto"/>
        <w:rPr>
          <w:rFonts w:ascii="Times New Roman" w:hAnsi="Times New Roman" w:cs="Times New Roman"/>
          <w:bCs/>
        </w:rPr>
      </w:pPr>
      <w:proofErr w:type="spellStart"/>
      <w:r>
        <w:rPr>
          <w:rFonts w:ascii="Times New Roman" w:hAnsi="Times New Roman" w:cs="Times New Roman"/>
          <w:bCs/>
        </w:rPr>
        <w:t>Analysing</w:t>
      </w:r>
      <w:proofErr w:type="spellEnd"/>
      <w:r>
        <w:rPr>
          <w:rFonts w:ascii="Times New Roman" w:hAnsi="Times New Roman" w:cs="Times New Roman"/>
          <w:bCs/>
        </w:rPr>
        <w:t xml:space="preserve"> and creating test cases for the user story</w:t>
      </w:r>
    </w:p>
    <w:p w:rsidR="006338C3" w:rsidRDefault="006338C3">
      <w:pPr>
        <w:numPr>
          <w:ilvl w:val="0"/>
          <w:numId w:val="8"/>
        </w:numPr>
        <w:spacing w:after="0" w:line="240" w:lineRule="auto"/>
        <w:rPr>
          <w:rFonts w:ascii="Times New Roman" w:hAnsi="Times New Roman" w:cs="Times New Roman"/>
          <w:bCs/>
        </w:rPr>
      </w:pPr>
      <w:r>
        <w:rPr>
          <w:rFonts w:ascii="Times New Roman" w:hAnsi="Times New Roman" w:cs="Times New Roman"/>
          <w:bCs/>
        </w:rPr>
        <w:t xml:space="preserve">Performing traceability matrix and test case management completely in the </w:t>
      </w:r>
      <w:proofErr w:type="spellStart"/>
      <w:r>
        <w:rPr>
          <w:rFonts w:ascii="Times New Roman" w:hAnsi="Times New Roman" w:cs="Times New Roman"/>
          <w:bCs/>
        </w:rPr>
        <w:t>TestLink</w:t>
      </w:r>
      <w:proofErr w:type="spellEnd"/>
      <w:r>
        <w:rPr>
          <w:rFonts w:ascii="Times New Roman" w:hAnsi="Times New Roman" w:cs="Times New Roman"/>
          <w:bCs/>
        </w:rPr>
        <w:t xml:space="preserve"> tool</w:t>
      </w:r>
    </w:p>
    <w:p w:rsidR="006338C3" w:rsidRDefault="006338C3">
      <w:pPr>
        <w:numPr>
          <w:ilvl w:val="0"/>
          <w:numId w:val="8"/>
        </w:numPr>
        <w:spacing w:after="0" w:line="240" w:lineRule="auto"/>
        <w:rPr>
          <w:rFonts w:ascii="Times New Roman" w:hAnsi="Times New Roman" w:cs="Times New Roman"/>
          <w:bCs/>
        </w:rPr>
      </w:pPr>
      <w:r>
        <w:rPr>
          <w:rFonts w:ascii="Times New Roman" w:hAnsi="Times New Roman" w:cs="Times New Roman"/>
          <w:bCs/>
        </w:rPr>
        <w:t xml:space="preserve">Executing the test cases using </w:t>
      </w:r>
      <w:proofErr w:type="spellStart"/>
      <w:r>
        <w:rPr>
          <w:rFonts w:ascii="Times New Roman" w:hAnsi="Times New Roman" w:cs="Times New Roman"/>
          <w:bCs/>
        </w:rPr>
        <w:t>TestLink</w:t>
      </w:r>
      <w:proofErr w:type="spellEnd"/>
      <w:r>
        <w:rPr>
          <w:rFonts w:ascii="Times New Roman" w:hAnsi="Times New Roman" w:cs="Times New Roman"/>
          <w:bCs/>
        </w:rPr>
        <w:t xml:space="preserve"> test tool and tracking the defects till closure in Mantis</w:t>
      </w:r>
    </w:p>
    <w:p w:rsidR="006338C3" w:rsidRDefault="006338C3">
      <w:pPr>
        <w:numPr>
          <w:ilvl w:val="0"/>
          <w:numId w:val="8"/>
        </w:numPr>
        <w:spacing w:after="0" w:line="240" w:lineRule="auto"/>
        <w:rPr>
          <w:rFonts w:ascii="Times New Roman" w:hAnsi="Times New Roman" w:cs="Times New Roman"/>
          <w:bCs/>
        </w:rPr>
      </w:pPr>
      <w:r>
        <w:rPr>
          <w:rFonts w:ascii="Times New Roman" w:hAnsi="Times New Roman" w:cs="Times New Roman"/>
          <w:bCs/>
        </w:rPr>
        <w:t>Performing Regression Testing for the newly added functionalities and bug fixes and writing test cases for the same</w:t>
      </w:r>
    </w:p>
    <w:p w:rsidR="006338C3" w:rsidRDefault="006338C3">
      <w:pPr>
        <w:numPr>
          <w:ilvl w:val="0"/>
          <w:numId w:val="8"/>
        </w:numPr>
        <w:spacing w:after="0" w:line="240" w:lineRule="auto"/>
        <w:rPr>
          <w:rFonts w:ascii="Times New Roman" w:hAnsi="Times New Roman" w:cs="Times New Roman"/>
        </w:rPr>
      </w:pPr>
      <w:r>
        <w:rPr>
          <w:rFonts w:ascii="Times New Roman" w:hAnsi="Times New Roman" w:cs="Times New Roman"/>
          <w:bCs/>
        </w:rPr>
        <w:t>Tested the credential manager module with the set of test data using SQL queries</w:t>
      </w:r>
    </w:p>
    <w:p w:rsidR="006338C3" w:rsidRDefault="006338C3">
      <w:pPr>
        <w:numPr>
          <w:ilvl w:val="0"/>
          <w:numId w:val="8"/>
        </w:numPr>
        <w:suppressAutoHyphens w:val="0"/>
        <w:spacing w:before="48" w:after="20" w:line="240" w:lineRule="auto"/>
        <w:jc w:val="both"/>
        <w:rPr>
          <w:rFonts w:ascii="Times New Roman" w:hAnsi="Times New Roman" w:cs="Times New Roman"/>
        </w:rPr>
      </w:pPr>
      <w:r>
        <w:rPr>
          <w:rFonts w:ascii="Times New Roman" w:hAnsi="Times New Roman" w:cs="Times New Roman"/>
        </w:rPr>
        <w:t>Provided knowledge transfer to the new team members on application and tools used in the project</w:t>
      </w:r>
    </w:p>
    <w:p w:rsidR="006338C3" w:rsidRDefault="006338C3">
      <w:pPr>
        <w:numPr>
          <w:ilvl w:val="0"/>
          <w:numId w:val="8"/>
        </w:numPr>
        <w:suppressAutoHyphens w:val="0"/>
        <w:spacing w:before="48" w:after="20" w:line="240" w:lineRule="auto"/>
        <w:jc w:val="both"/>
        <w:rPr>
          <w:rFonts w:ascii="Times New Roman" w:hAnsi="Times New Roman" w:cs="Times New Roman"/>
          <w:bCs/>
        </w:rPr>
      </w:pPr>
      <w:r>
        <w:rPr>
          <w:rFonts w:ascii="Times New Roman" w:hAnsi="Times New Roman" w:cs="Times New Roman"/>
        </w:rPr>
        <w:t>Responsible for delivering daily standup meeting reports</w:t>
      </w:r>
    </w:p>
    <w:p w:rsidR="006338C3" w:rsidRDefault="006338C3">
      <w:pPr>
        <w:spacing w:after="0" w:line="240" w:lineRule="auto"/>
        <w:ind w:left="720"/>
        <w:rPr>
          <w:rFonts w:ascii="Times New Roman" w:hAnsi="Times New Roman" w:cs="Times New Roman"/>
          <w:bCs/>
        </w:rPr>
      </w:pPr>
    </w:p>
    <w:p w:rsidR="006338C3" w:rsidRDefault="006338C3">
      <w:pPr>
        <w:spacing w:after="0" w:line="240" w:lineRule="auto"/>
        <w:ind w:left="720"/>
        <w:rPr>
          <w:rFonts w:ascii="Times New Roman" w:hAnsi="Times New Roman" w:cs="Times New Roman"/>
        </w:rPr>
      </w:pPr>
      <w:r>
        <w:rPr>
          <w:rFonts w:ascii="Times New Roman" w:hAnsi="Times New Roman" w:cs="Times New Roman"/>
          <w:bCs/>
          <w:u w:val="single"/>
        </w:rPr>
        <w:t>Key Achievements:</w:t>
      </w:r>
    </w:p>
    <w:p w:rsidR="006338C3" w:rsidRDefault="006338C3">
      <w:pPr>
        <w:numPr>
          <w:ilvl w:val="0"/>
          <w:numId w:val="7"/>
        </w:numPr>
        <w:spacing w:after="0" w:line="240" w:lineRule="auto"/>
        <w:rPr>
          <w:rFonts w:ascii="Times New Roman" w:hAnsi="Times New Roman" w:cs="Times New Roman"/>
          <w:lang w:eastAsia="en-US"/>
        </w:rPr>
      </w:pPr>
      <w:r>
        <w:rPr>
          <w:rFonts w:ascii="Times New Roman" w:hAnsi="Times New Roman" w:cs="Times New Roman"/>
        </w:rPr>
        <w:t>Got appreciations for effective and timely communication during resolving critical defect and additional efforts during peak release times</w:t>
      </w:r>
    </w:p>
    <w:p w:rsidR="006338C3" w:rsidRDefault="006338C3">
      <w:pPr>
        <w:pStyle w:val="NoSpacing"/>
        <w:numPr>
          <w:ilvl w:val="0"/>
          <w:numId w:val="7"/>
        </w:numPr>
        <w:rPr>
          <w:rFonts w:ascii="Times New Roman" w:hAnsi="Times New Roman" w:cs="Times New Roman"/>
          <w:bCs/>
        </w:rPr>
      </w:pPr>
      <w:r>
        <w:rPr>
          <w:rFonts w:ascii="Times New Roman" w:hAnsi="Times New Roman" w:cs="Times New Roman"/>
          <w:lang w:eastAsia="en-US"/>
        </w:rPr>
        <w:t>Raised issues in the requirements in retrospection meeting &amp; get clarified from lead</w:t>
      </w:r>
    </w:p>
    <w:p w:rsidR="006338C3" w:rsidRDefault="006338C3">
      <w:pPr>
        <w:spacing w:after="0" w:line="240" w:lineRule="auto"/>
        <w:ind w:left="720"/>
        <w:rPr>
          <w:rFonts w:ascii="Times New Roman" w:hAnsi="Times New Roman" w:cs="Times New Roman"/>
          <w:bCs/>
        </w:rPr>
      </w:pPr>
    </w:p>
    <w:p w:rsidR="006338C3" w:rsidRDefault="000E5801">
      <w:pPr>
        <w:pStyle w:val="NoSpacing"/>
        <w:rPr>
          <w:rFonts w:ascii="Times New Roman" w:eastAsia="Times New Roman" w:hAnsi="Times New Roman" w:cs="Times New Roman"/>
          <w:b/>
          <w:lang w:val="en-GB"/>
        </w:rPr>
      </w:pPr>
      <w:r>
        <w:rPr>
          <w:rFonts w:ascii="Times New Roman" w:eastAsia="Arial Unicode MS" w:hAnsi="Times New Roman" w:cs="Times New Roman"/>
          <w:b/>
          <w:sz w:val="24"/>
          <w:szCs w:val="24"/>
        </w:rPr>
        <w:t>Project #5</w:t>
      </w:r>
    </w:p>
    <w:p w:rsidR="006338C3" w:rsidRDefault="006338C3">
      <w:pPr>
        <w:spacing w:after="0" w:line="240" w:lineRule="auto"/>
        <w:rPr>
          <w:rFonts w:ascii="Times New Roman" w:eastAsia="Times New Roman" w:hAnsi="Times New Roman" w:cs="Times New Roman"/>
          <w:b/>
          <w:i/>
          <w:lang w:val="en-GB"/>
        </w:rPr>
      </w:pPr>
      <w:r>
        <w:rPr>
          <w:rFonts w:ascii="Times New Roman" w:eastAsia="Times New Roman" w:hAnsi="Times New Roman" w:cs="Times New Roman"/>
          <w:b/>
          <w:lang w:val="en-GB"/>
        </w:rPr>
        <w:t>SASKEN MEDIA PLAYER</w:t>
      </w:r>
    </w:p>
    <w:p w:rsidR="006338C3" w:rsidRDefault="006338C3">
      <w:pPr>
        <w:spacing w:after="0" w:line="240" w:lineRule="auto"/>
        <w:jc w:val="both"/>
        <w:rPr>
          <w:rFonts w:ascii="Times New Roman" w:eastAsia="Times New Roman" w:hAnsi="Times New Roman" w:cs="Times New Roman"/>
          <w:b/>
          <w:lang w:val="en-GB"/>
        </w:rPr>
      </w:pPr>
      <w:r>
        <w:rPr>
          <w:rFonts w:ascii="Times New Roman" w:eastAsia="Times New Roman" w:hAnsi="Times New Roman" w:cs="Times New Roman"/>
          <w:b/>
          <w:i/>
          <w:lang w:val="en-GB"/>
        </w:rPr>
        <w:t>Engineer – Software (June, 2010 to Dec, 2010)</w:t>
      </w:r>
    </w:p>
    <w:p w:rsidR="006338C3" w:rsidRDefault="006338C3">
      <w:pPr>
        <w:spacing w:after="0" w:line="240" w:lineRule="auto"/>
        <w:jc w:val="both"/>
        <w:rPr>
          <w:rFonts w:ascii="Times New Roman" w:eastAsia="Times New Roman" w:hAnsi="Times New Roman" w:cs="Times New Roman"/>
          <w:b/>
          <w:lang w:val="en-GB"/>
        </w:rPr>
      </w:pPr>
    </w:p>
    <w:p w:rsidR="006338C3" w:rsidRDefault="006338C3">
      <w:pPr>
        <w:tabs>
          <w:tab w:val="left" w:pos="520"/>
          <w:tab w:val="left" w:pos="697"/>
          <w:tab w:val="left" w:pos="1417"/>
          <w:tab w:val="left" w:pos="2137"/>
          <w:tab w:val="left" w:pos="2857"/>
          <w:tab w:val="left" w:pos="3577"/>
          <w:tab w:val="left" w:pos="4297"/>
          <w:tab w:val="left" w:pos="5017"/>
          <w:tab w:val="left" w:pos="5737"/>
          <w:tab w:val="left" w:pos="6457"/>
          <w:tab w:val="left" w:pos="7177"/>
          <w:tab w:val="left" w:pos="7897"/>
          <w:tab w:val="left" w:pos="8617"/>
          <w:tab w:val="left" w:pos="9337"/>
          <w:tab w:val="left" w:pos="10057"/>
          <w:tab w:val="left" w:pos="10777"/>
          <w:tab w:val="left" w:pos="11497"/>
          <w:tab w:val="left" w:pos="12217"/>
          <w:tab w:val="left" w:pos="12937"/>
          <w:tab w:val="left" w:pos="13657"/>
          <w:tab w:val="left" w:pos="14377"/>
        </w:tabs>
        <w:spacing w:after="0" w:line="240" w:lineRule="auto"/>
        <w:rPr>
          <w:rFonts w:ascii="Times New Roman" w:eastAsia="Times New Roman" w:hAnsi="Times New Roman" w:cs="Times New Roman"/>
          <w:bCs/>
          <w:lang w:val="en-GB"/>
        </w:rPr>
      </w:pPr>
      <w:r>
        <w:rPr>
          <w:rFonts w:ascii="Times New Roman" w:eastAsia="Times New Roman" w:hAnsi="Times New Roman" w:cs="Times New Roman"/>
          <w:bCs/>
          <w:lang w:val="en-GB"/>
        </w:rPr>
        <w:lastRenderedPageBreak/>
        <w:t>This application is to play multiple formats of video/audio files on integrated web application. Media Playback- Acts as interface between UI and Media Player Engine. Media Player Engine handles playback operations. Media Recognizer Recognizes the supported audio/video media file formats.</w:t>
      </w:r>
    </w:p>
    <w:p w:rsidR="008457D8" w:rsidRDefault="008457D8">
      <w:pPr>
        <w:tabs>
          <w:tab w:val="left" w:pos="520"/>
          <w:tab w:val="left" w:pos="697"/>
          <w:tab w:val="left" w:pos="1417"/>
          <w:tab w:val="left" w:pos="2137"/>
          <w:tab w:val="left" w:pos="2857"/>
          <w:tab w:val="left" w:pos="3577"/>
          <w:tab w:val="left" w:pos="4297"/>
          <w:tab w:val="left" w:pos="5017"/>
          <w:tab w:val="left" w:pos="5737"/>
          <w:tab w:val="left" w:pos="6457"/>
          <w:tab w:val="left" w:pos="7177"/>
          <w:tab w:val="left" w:pos="7897"/>
          <w:tab w:val="left" w:pos="8617"/>
          <w:tab w:val="left" w:pos="9337"/>
          <w:tab w:val="left" w:pos="10057"/>
          <w:tab w:val="left" w:pos="10777"/>
          <w:tab w:val="left" w:pos="11497"/>
          <w:tab w:val="left" w:pos="12217"/>
          <w:tab w:val="left" w:pos="12937"/>
          <w:tab w:val="left" w:pos="13657"/>
          <w:tab w:val="left" w:pos="14377"/>
        </w:tabs>
        <w:spacing w:after="0" w:line="240" w:lineRule="auto"/>
        <w:rPr>
          <w:rFonts w:ascii="Times New Roman" w:eastAsia="Arial Unicode MS" w:hAnsi="Times New Roman" w:cs="Times New Roman"/>
          <w:vanish/>
        </w:rPr>
      </w:pPr>
    </w:p>
    <w:p w:rsidR="006338C3" w:rsidRDefault="006338C3">
      <w:pPr>
        <w:tabs>
          <w:tab w:val="left" w:pos="520"/>
          <w:tab w:val="left" w:pos="697"/>
          <w:tab w:val="left" w:pos="1417"/>
          <w:tab w:val="left" w:pos="2137"/>
          <w:tab w:val="left" w:pos="2857"/>
          <w:tab w:val="left" w:pos="3577"/>
          <w:tab w:val="left" w:pos="4297"/>
          <w:tab w:val="left" w:pos="5017"/>
          <w:tab w:val="left" w:pos="5737"/>
          <w:tab w:val="left" w:pos="6457"/>
          <w:tab w:val="left" w:pos="7177"/>
          <w:tab w:val="left" w:pos="7897"/>
          <w:tab w:val="left" w:pos="8617"/>
          <w:tab w:val="left" w:pos="9337"/>
          <w:tab w:val="left" w:pos="10057"/>
          <w:tab w:val="left" w:pos="10777"/>
          <w:tab w:val="left" w:pos="11497"/>
          <w:tab w:val="left" w:pos="12217"/>
          <w:tab w:val="left" w:pos="12937"/>
          <w:tab w:val="left" w:pos="13657"/>
          <w:tab w:val="left" w:pos="14377"/>
        </w:tabs>
        <w:spacing w:after="0" w:line="240" w:lineRule="auto"/>
        <w:rPr>
          <w:rFonts w:ascii="Times New Roman" w:eastAsia="Arial Unicode MS" w:hAnsi="Times New Roman" w:cs="Times New Roman"/>
          <w:vanish/>
        </w:rPr>
      </w:pPr>
    </w:p>
    <w:p w:rsidR="006338C3" w:rsidRDefault="006338C3">
      <w:pPr>
        <w:tabs>
          <w:tab w:val="left" w:pos="520"/>
          <w:tab w:val="left" w:pos="697"/>
          <w:tab w:val="left" w:pos="1417"/>
          <w:tab w:val="left" w:pos="2137"/>
          <w:tab w:val="left" w:pos="2857"/>
          <w:tab w:val="left" w:pos="3577"/>
          <w:tab w:val="left" w:pos="4297"/>
          <w:tab w:val="left" w:pos="5017"/>
          <w:tab w:val="left" w:pos="5737"/>
          <w:tab w:val="left" w:pos="6457"/>
          <w:tab w:val="left" w:pos="7177"/>
          <w:tab w:val="left" w:pos="7897"/>
          <w:tab w:val="left" w:pos="8617"/>
          <w:tab w:val="left" w:pos="9337"/>
          <w:tab w:val="left" w:pos="10057"/>
          <w:tab w:val="left" w:pos="10777"/>
          <w:tab w:val="left" w:pos="11497"/>
          <w:tab w:val="left" w:pos="12217"/>
          <w:tab w:val="left" w:pos="12937"/>
          <w:tab w:val="left" w:pos="13657"/>
          <w:tab w:val="left" w:pos="14377"/>
        </w:tabs>
        <w:spacing w:after="0" w:line="240" w:lineRule="auto"/>
        <w:rPr>
          <w:rFonts w:ascii="Times New Roman" w:eastAsia="Times New Roman" w:hAnsi="Times New Roman" w:cs="Times New Roman"/>
          <w:color w:val="000000"/>
        </w:rPr>
      </w:pPr>
    </w:p>
    <w:p w:rsidR="006338C3" w:rsidRDefault="006338C3">
      <w:pPr>
        <w:spacing w:after="0" w:line="240" w:lineRule="auto"/>
        <w:ind w:firstLine="709"/>
        <w:jc w:val="both"/>
        <w:rPr>
          <w:rFonts w:ascii="Times New Roman" w:eastAsia="Times New Roman" w:hAnsi="Times New Roman" w:cs="Times New Roman"/>
          <w:lang w:val="en-IN"/>
        </w:rPr>
      </w:pPr>
      <w:r>
        <w:rPr>
          <w:rFonts w:ascii="Times New Roman" w:eastAsia="Times New Roman" w:hAnsi="Times New Roman" w:cs="Times New Roman"/>
          <w:u w:val="single"/>
          <w:lang w:val="en-GB"/>
        </w:rPr>
        <w:t>Responsibilities:</w:t>
      </w:r>
    </w:p>
    <w:p w:rsidR="006338C3" w:rsidRDefault="006338C3">
      <w:pPr>
        <w:numPr>
          <w:ilvl w:val="0"/>
          <w:numId w:val="2"/>
        </w:numPr>
        <w:tabs>
          <w:tab w:val="left" w:pos="360"/>
        </w:tabs>
        <w:spacing w:after="0" w:line="240" w:lineRule="auto"/>
        <w:ind w:left="1080" w:hanging="371"/>
        <w:jc w:val="both"/>
        <w:rPr>
          <w:rFonts w:ascii="Times New Roman" w:eastAsia="Times New Roman" w:hAnsi="Times New Roman" w:cs="Times New Roman"/>
          <w:lang w:val="en-IN"/>
        </w:rPr>
      </w:pPr>
      <w:r>
        <w:rPr>
          <w:rFonts w:ascii="Times New Roman" w:eastAsia="Times New Roman" w:hAnsi="Times New Roman" w:cs="Times New Roman"/>
          <w:lang w:val="en-IN"/>
        </w:rPr>
        <w:t>Understanding and analysing the user story for the sprint</w:t>
      </w:r>
    </w:p>
    <w:p w:rsidR="006338C3" w:rsidRDefault="006338C3">
      <w:pPr>
        <w:numPr>
          <w:ilvl w:val="0"/>
          <w:numId w:val="2"/>
        </w:numPr>
        <w:tabs>
          <w:tab w:val="left" w:pos="349"/>
        </w:tabs>
        <w:spacing w:after="0" w:line="240" w:lineRule="auto"/>
        <w:ind w:left="1069"/>
        <w:jc w:val="both"/>
        <w:rPr>
          <w:rFonts w:ascii="Times New Roman" w:eastAsia="Times New Roman" w:hAnsi="Times New Roman" w:cs="Times New Roman"/>
          <w:lang w:val="en-IN"/>
        </w:rPr>
      </w:pPr>
      <w:r>
        <w:rPr>
          <w:rFonts w:ascii="Times New Roman" w:eastAsia="Times New Roman" w:hAnsi="Times New Roman" w:cs="Times New Roman"/>
          <w:lang w:val="en-IN"/>
        </w:rPr>
        <w:t>Preparation of Test Scenarios and Test Cases by analyzing production issues</w:t>
      </w:r>
    </w:p>
    <w:p w:rsidR="006338C3" w:rsidRDefault="006338C3">
      <w:pPr>
        <w:numPr>
          <w:ilvl w:val="0"/>
          <w:numId w:val="2"/>
        </w:numPr>
        <w:tabs>
          <w:tab w:val="left" w:pos="349"/>
        </w:tabs>
        <w:spacing w:after="0" w:line="240" w:lineRule="auto"/>
        <w:ind w:left="1069"/>
        <w:jc w:val="both"/>
        <w:rPr>
          <w:rFonts w:ascii="Times New Roman" w:eastAsia="Times New Roman" w:hAnsi="Times New Roman" w:cs="Times New Roman"/>
          <w:lang w:val="en-IN"/>
        </w:rPr>
      </w:pPr>
      <w:r>
        <w:rPr>
          <w:rFonts w:ascii="Times New Roman" w:eastAsia="Times New Roman" w:hAnsi="Times New Roman" w:cs="Times New Roman"/>
          <w:lang w:val="en-IN"/>
        </w:rPr>
        <w:t>Testing the functionality of all the player and the GUI of the web application</w:t>
      </w:r>
    </w:p>
    <w:p w:rsidR="006338C3" w:rsidRDefault="006338C3">
      <w:pPr>
        <w:numPr>
          <w:ilvl w:val="0"/>
          <w:numId w:val="2"/>
        </w:numPr>
        <w:tabs>
          <w:tab w:val="left" w:pos="349"/>
        </w:tabs>
        <w:spacing w:after="0" w:line="240" w:lineRule="auto"/>
        <w:ind w:left="1069"/>
        <w:jc w:val="both"/>
        <w:rPr>
          <w:rFonts w:ascii="Times New Roman" w:hAnsi="Times New Roman" w:cs="Times New Roman"/>
          <w:bCs/>
        </w:rPr>
      </w:pPr>
      <w:r>
        <w:rPr>
          <w:rFonts w:ascii="Times New Roman" w:eastAsia="Times New Roman" w:hAnsi="Times New Roman" w:cs="Times New Roman"/>
          <w:lang w:val="en-IN"/>
        </w:rPr>
        <w:t>Executing specific test cases to check the actions of the newly added functionalities over the old ones of each playlist</w:t>
      </w:r>
    </w:p>
    <w:p w:rsidR="006338C3" w:rsidRDefault="006338C3">
      <w:pPr>
        <w:numPr>
          <w:ilvl w:val="0"/>
          <w:numId w:val="2"/>
        </w:numPr>
        <w:tabs>
          <w:tab w:val="left" w:pos="349"/>
        </w:tabs>
        <w:spacing w:after="0" w:line="240" w:lineRule="auto"/>
        <w:ind w:left="1069"/>
        <w:rPr>
          <w:rFonts w:ascii="Times New Roman" w:hAnsi="Times New Roman" w:cs="Times New Roman"/>
          <w:bCs/>
        </w:rPr>
      </w:pPr>
      <w:r>
        <w:rPr>
          <w:rFonts w:ascii="Times New Roman" w:hAnsi="Times New Roman" w:cs="Times New Roman"/>
          <w:bCs/>
        </w:rPr>
        <w:t xml:space="preserve">Performing traceability matrix and test case management completely in the </w:t>
      </w:r>
      <w:proofErr w:type="spellStart"/>
      <w:r>
        <w:rPr>
          <w:rFonts w:ascii="Times New Roman" w:hAnsi="Times New Roman" w:cs="Times New Roman"/>
          <w:bCs/>
        </w:rPr>
        <w:t>TestLink</w:t>
      </w:r>
      <w:proofErr w:type="spellEnd"/>
      <w:r>
        <w:rPr>
          <w:rFonts w:ascii="Times New Roman" w:hAnsi="Times New Roman" w:cs="Times New Roman"/>
          <w:bCs/>
        </w:rPr>
        <w:t xml:space="preserve"> tool</w:t>
      </w:r>
    </w:p>
    <w:p w:rsidR="006338C3" w:rsidRDefault="006338C3">
      <w:pPr>
        <w:numPr>
          <w:ilvl w:val="0"/>
          <w:numId w:val="2"/>
        </w:numPr>
        <w:tabs>
          <w:tab w:val="left" w:pos="349"/>
        </w:tabs>
        <w:spacing w:after="0" w:line="240" w:lineRule="auto"/>
        <w:ind w:left="1069"/>
        <w:jc w:val="both"/>
      </w:pPr>
      <w:r>
        <w:rPr>
          <w:rFonts w:ascii="Times New Roman" w:hAnsi="Times New Roman" w:cs="Times New Roman"/>
          <w:bCs/>
        </w:rPr>
        <w:t xml:space="preserve">Executing the test cases using </w:t>
      </w:r>
      <w:proofErr w:type="spellStart"/>
      <w:r>
        <w:rPr>
          <w:rFonts w:ascii="Times New Roman" w:hAnsi="Times New Roman" w:cs="Times New Roman"/>
          <w:bCs/>
        </w:rPr>
        <w:t>TestLink</w:t>
      </w:r>
      <w:proofErr w:type="spellEnd"/>
      <w:r>
        <w:rPr>
          <w:rFonts w:ascii="Times New Roman" w:hAnsi="Times New Roman" w:cs="Times New Roman"/>
          <w:bCs/>
        </w:rPr>
        <w:t xml:space="preserve"> test management tool and tracking the defects till closure in through Mantis</w:t>
      </w:r>
    </w:p>
    <w:sectPr w:rsidR="006338C3" w:rsidSect="006E5BE4">
      <w:pgSz w:w="11906" w:h="16838"/>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Verdana" w:hAnsi="Verdana" w:cs="Verdana"/>
        <w:b w:val="0"/>
        <w:bCs w:val="0"/>
        <w:i w:val="0"/>
        <w:iCs w:val="0"/>
        <w:strike w:val="0"/>
        <w:dstrike w:val="0"/>
        <w:color w:val="000000"/>
        <w:sz w:val="20"/>
        <w:szCs w:val="20"/>
        <w:u w:val="none"/>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sz w:val="28"/>
        <w:szCs w:val="28"/>
        <w:lang w:val="en-IN"/>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0"/>
        </w:tabs>
        <w:ind w:left="1080" w:hanging="360"/>
      </w:pPr>
      <w:rPr>
        <w:rFonts w:ascii="Symbol" w:hAnsi="Symbol" w:cs="Symbol"/>
        <w:lang w:eastAsia="en-US"/>
      </w:rPr>
    </w:lvl>
  </w:abstractNum>
  <w:abstractNum w:abstractNumId="4">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color w:val="000000"/>
        <w:sz w:val="22"/>
        <w:szCs w:val="22"/>
        <w:lang w:eastAsia="en-IN"/>
      </w:rPr>
    </w:lvl>
  </w:abstractNum>
  <w:abstractNum w:abstractNumId="6">
    <w:nsid w:val="00000007"/>
    <w:multiLevelType w:val="singleLevel"/>
    <w:tmpl w:val="00000007"/>
    <w:name w:val="WW8Num7"/>
    <w:lvl w:ilvl="0">
      <w:start w:val="1"/>
      <w:numFmt w:val="bullet"/>
      <w:lvlText w:val=""/>
      <w:lvlJc w:val="left"/>
      <w:pPr>
        <w:tabs>
          <w:tab w:val="num" w:pos="0"/>
        </w:tabs>
        <w:ind w:left="1080" w:hanging="360"/>
      </w:pPr>
      <w:rPr>
        <w:rFonts w:ascii="Symbol" w:hAnsi="Symbol" w:cs="Symbol"/>
        <w:lang w:eastAsia="en-US"/>
      </w:rPr>
    </w:lvl>
  </w:abstractNum>
  <w:abstractNum w:abstractNumId="7">
    <w:nsid w:val="00000008"/>
    <w:multiLevelType w:val="singleLevel"/>
    <w:tmpl w:val="00000008"/>
    <w:name w:val="WW8Num8"/>
    <w:lvl w:ilvl="0">
      <w:start w:val="1"/>
      <w:numFmt w:val="bullet"/>
      <w:lvlText w:val=""/>
      <w:lvlJc w:val="left"/>
      <w:pPr>
        <w:tabs>
          <w:tab w:val="num" w:pos="0"/>
        </w:tabs>
        <w:ind w:left="1080" w:hanging="360"/>
      </w:pPr>
      <w:rPr>
        <w:rFonts w:ascii="Symbol" w:hAnsi="Symbol" w:cs="Symbol"/>
      </w:rPr>
    </w:lvl>
  </w:abstractNum>
  <w:abstractNum w:abstractNumId="8">
    <w:nsid w:val="00000009"/>
    <w:multiLevelType w:val="singleLevel"/>
    <w:tmpl w:val="00000009"/>
    <w:name w:val="WW8Num9"/>
    <w:lvl w:ilvl="0">
      <w:start w:val="1"/>
      <w:numFmt w:val="bullet"/>
      <w:lvlText w:val=""/>
      <w:lvlJc w:val="left"/>
      <w:pPr>
        <w:tabs>
          <w:tab w:val="num" w:pos="0"/>
        </w:tabs>
        <w:ind w:left="2160" w:hanging="360"/>
      </w:pPr>
      <w:rPr>
        <w:rFonts w:ascii="Symbol" w:hAnsi="Symbol" w:cs="Symbol"/>
        <w:lang w:eastAsia="en-US"/>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7CB7C32"/>
    <w:multiLevelType w:val="hybridMultilevel"/>
    <w:tmpl w:val="D06EB6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EF373A1"/>
    <w:multiLevelType w:val="hybridMultilevel"/>
    <w:tmpl w:val="86FC0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F300632"/>
    <w:multiLevelType w:val="hybridMultilevel"/>
    <w:tmpl w:val="A7806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9034865"/>
    <w:multiLevelType w:val="hybridMultilevel"/>
    <w:tmpl w:val="0150B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2"/>
  </w:compat>
  <w:rsids>
    <w:rsidRoot w:val="006E5BE4"/>
    <w:rsid w:val="00000132"/>
    <w:rsid w:val="000047B6"/>
    <w:rsid w:val="00022E4D"/>
    <w:rsid w:val="000360CD"/>
    <w:rsid w:val="000B2F47"/>
    <w:rsid w:val="000C4F76"/>
    <w:rsid w:val="000C5BA8"/>
    <w:rsid w:val="000E5801"/>
    <w:rsid w:val="001749E2"/>
    <w:rsid w:val="001F70B7"/>
    <w:rsid w:val="00210AAF"/>
    <w:rsid w:val="00217C0D"/>
    <w:rsid w:val="00381A81"/>
    <w:rsid w:val="0047791B"/>
    <w:rsid w:val="00494980"/>
    <w:rsid w:val="00543F23"/>
    <w:rsid w:val="00584AD8"/>
    <w:rsid w:val="005D453D"/>
    <w:rsid w:val="006338C3"/>
    <w:rsid w:val="0063528A"/>
    <w:rsid w:val="00652605"/>
    <w:rsid w:val="00663ED5"/>
    <w:rsid w:val="006E12A4"/>
    <w:rsid w:val="006E5BE4"/>
    <w:rsid w:val="00731DD4"/>
    <w:rsid w:val="00794ECE"/>
    <w:rsid w:val="007A67AA"/>
    <w:rsid w:val="007E2146"/>
    <w:rsid w:val="00825873"/>
    <w:rsid w:val="008457D8"/>
    <w:rsid w:val="00886101"/>
    <w:rsid w:val="0090276D"/>
    <w:rsid w:val="00911625"/>
    <w:rsid w:val="00A44BA6"/>
    <w:rsid w:val="00A727B1"/>
    <w:rsid w:val="00A97A81"/>
    <w:rsid w:val="00B846EE"/>
    <w:rsid w:val="00BB2792"/>
    <w:rsid w:val="00BC1DA7"/>
    <w:rsid w:val="00BE3C8B"/>
    <w:rsid w:val="00C13270"/>
    <w:rsid w:val="00C1452D"/>
    <w:rsid w:val="00CB1D24"/>
    <w:rsid w:val="00DD0008"/>
    <w:rsid w:val="00DE6634"/>
    <w:rsid w:val="00DE6678"/>
    <w:rsid w:val="00E36D20"/>
    <w:rsid w:val="00E44FEB"/>
    <w:rsid w:val="00E465C0"/>
    <w:rsid w:val="00E73B45"/>
    <w:rsid w:val="00E835E8"/>
    <w:rsid w:val="00EC74F7"/>
    <w:rsid w:val="00F12EC8"/>
    <w:rsid w:val="00F25A5E"/>
    <w:rsid w:val="00F95000"/>
    <w:rsid w:val="00F97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erdana" w:hAnsi="Verdana" w:cs="Verdana"/>
      <w:b w:val="0"/>
      <w:bCs w:val="0"/>
      <w:i w:val="0"/>
      <w:iCs w:val="0"/>
      <w:strike w:val="0"/>
      <w:dstrike w:val="0"/>
      <w:color w:val="000000"/>
      <w:sz w:val="20"/>
      <w:szCs w:val="20"/>
      <w:u w:val="none"/>
    </w:rPr>
  </w:style>
  <w:style w:type="character" w:customStyle="1" w:styleId="WW8Num2z0">
    <w:name w:val="WW8Num2z0"/>
    <w:rPr>
      <w:rFonts w:ascii="Symbol" w:hAnsi="Symbol" w:cs="Symbol"/>
      <w:sz w:val="28"/>
      <w:szCs w:val="28"/>
      <w:lang w:val="en-IN"/>
    </w:rPr>
  </w:style>
  <w:style w:type="character" w:customStyle="1" w:styleId="WW8Num3z0">
    <w:name w:val="WW8Num3z0"/>
    <w:rPr>
      <w:rFonts w:ascii="Symbol" w:hAnsi="Symbol" w:cs="Symbol"/>
    </w:rPr>
  </w:style>
  <w:style w:type="character" w:customStyle="1" w:styleId="WW8Num4z0">
    <w:name w:val="WW8Num4z0"/>
    <w:rPr>
      <w:rFonts w:ascii="Symbol" w:hAnsi="Symbol" w:cs="Symbol"/>
      <w:lang w:eastAsia="en-US"/>
    </w:rPr>
  </w:style>
  <w:style w:type="character" w:customStyle="1" w:styleId="WW8Num5z0">
    <w:name w:val="WW8Num5z0"/>
    <w:rPr>
      <w:rFonts w:ascii="Symbol" w:hAnsi="Symbol" w:cs="Symbol"/>
    </w:rPr>
  </w:style>
  <w:style w:type="character" w:customStyle="1" w:styleId="WW8Num6z0">
    <w:name w:val="WW8Num6z0"/>
    <w:rPr>
      <w:rFonts w:ascii="Wingdings" w:hAnsi="Wingdings" w:cs="Wingdings"/>
      <w:color w:val="000000"/>
      <w:sz w:val="22"/>
      <w:szCs w:val="22"/>
      <w:lang w:eastAsia="en-IN"/>
    </w:rPr>
  </w:style>
  <w:style w:type="character" w:customStyle="1" w:styleId="WW8Num7z0">
    <w:name w:val="WW8Num7z0"/>
    <w:rPr>
      <w:rFonts w:ascii="Symbol" w:hAnsi="Symbol" w:cs="Symbol"/>
      <w:lang w:eastAsia="en-US"/>
    </w:rPr>
  </w:style>
  <w:style w:type="character" w:customStyle="1" w:styleId="WW8Num8z0">
    <w:name w:val="WW8Num8z0"/>
    <w:rPr>
      <w:rFonts w:ascii="Symbol" w:hAnsi="Symbol" w:cs="Symbol"/>
    </w:rPr>
  </w:style>
  <w:style w:type="character" w:customStyle="1" w:styleId="WW8Num9z0">
    <w:name w:val="WW8Num9z0"/>
    <w:rPr>
      <w:rFonts w:ascii="Symbol" w:hAnsi="Symbol" w:cs="Symbol"/>
      <w:lang w:eastAsia="en-U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sz w:val="12"/>
      <w:szCs w:val="12"/>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Wingdings" w:hAnsi="Wingdings" w:cs="Wingdings"/>
      <w:color w:val="000000"/>
      <w:sz w:val="22"/>
      <w:szCs w:val="22"/>
      <w:lang w:eastAsia="en-IN"/>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rPr>
      <w:rFonts w:ascii="Symbol" w:hAnsi="Symbol" w:cs="Symbol"/>
      <w:lang w:eastAsia="en-US"/>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sz w:val="12"/>
      <w:szCs w:val="12"/>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lang w:eastAsia="en-US"/>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BodyTextChar">
    <w:name w:val="Body Text Char"/>
    <w:rPr>
      <w:rFonts w:ascii="Calibri" w:eastAsia="Calibri" w:hAnsi="Calibri" w:cs="Calibri"/>
      <w:lang w:val="en-US"/>
    </w:rPr>
  </w:style>
  <w:style w:type="character" w:customStyle="1" w:styleId="HeaderChar">
    <w:name w:val="Header Char"/>
    <w:rPr>
      <w:rFonts w:ascii="Calibri" w:eastAsia="Calibri" w:hAnsi="Calibri" w:cs="Calibri"/>
      <w:lang w:val="en-US"/>
    </w:rPr>
  </w:style>
  <w:style w:type="character" w:customStyle="1" w:styleId="FooterChar">
    <w:name w:val="Footer Char"/>
    <w:rPr>
      <w:rFonts w:ascii="Calibri" w:eastAsia="Calibri" w:hAnsi="Calibri" w:cs="Calibri"/>
      <w:lang w:val="en-US"/>
    </w:rPr>
  </w:style>
  <w:style w:type="character" w:styleId="Hyperlink">
    <w:name w:val="Hyperlink"/>
    <w:rPr>
      <w:color w:val="0000FF"/>
      <w:u w:val="single"/>
    </w:rPr>
  </w:style>
  <w:style w:type="character" w:customStyle="1" w:styleId="BalloonTextChar">
    <w:name w:val="Balloon Text Char"/>
    <w:rPr>
      <w:rFonts w:ascii="Tahoma" w:hAnsi="Tahoma" w:cs="Tahoma"/>
      <w:sz w:val="16"/>
      <w:szCs w:val="16"/>
      <w:lang w:val="en-US"/>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qFormat/>
    <w:pPr>
      <w:suppressAutoHyphens w:val="0"/>
      <w:spacing w:after="0" w:line="240" w:lineRule="auto"/>
      <w:ind w:left="720"/>
    </w:pPr>
    <w:rPr>
      <w:rFonts w:ascii="Times New Roman" w:eastAsia="Times New Roman" w:hAnsi="Times New Roman" w:cs="Times New Roman"/>
      <w:sz w:val="20"/>
      <w:szCs w:val="20"/>
    </w:rPr>
  </w:style>
  <w:style w:type="paragraph" w:styleId="NoSpacing">
    <w:name w:val="No Spacing"/>
    <w:qFormat/>
    <w:pPr>
      <w:suppressAutoHyphens/>
    </w:pPr>
    <w:rPr>
      <w:rFonts w:ascii="Calibri" w:eastAsia="Calibri" w:hAnsi="Calibri" w:cs="Calibri"/>
      <w:sz w:val="22"/>
      <w:szCs w:val="22"/>
      <w:lang w:val="en-US" w:eastAsia="zh-CN"/>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Emphasis">
    <w:name w:val="Emphasis"/>
    <w:basedOn w:val="DefaultParagraphFont"/>
    <w:uiPriority w:val="20"/>
    <w:qFormat/>
    <w:rsid w:val="000047B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08883">
      <w:bodyDiv w:val="1"/>
      <w:marLeft w:val="0"/>
      <w:marRight w:val="0"/>
      <w:marTop w:val="0"/>
      <w:marBottom w:val="0"/>
      <w:divBdr>
        <w:top w:val="none" w:sz="0" w:space="0" w:color="auto"/>
        <w:left w:val="none" w:sz="0" w:space="0" w:color="auto"/>
        <w:bottom w:val="none" w:sz="0" w:space="0" w:color="auto"/>
        <w:right w:val="none" w:sz="0" w:space="0" w:color="auto"/>
      </w:divBdr>
    </w:div>
    <w:div w:id="171168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ry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2A6F7-3B43-456B-8AC0-87AF3C58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8142</CharactersWithSpaces>
  <SharedDoc>false</SharedDoc>
  <HLinks>
    <vt:vector size="6" baseType="variant">
      <vt:variant>
        <vt:i4>5963897</vt:i4>
      </vt:variant>
      <vt:variant>
        <vt:i4>0</vt:i4>
      </vt:variant>
      <vt:variant>
        <vt:i4>0</vt:i4>
      </vt:variant>
      <vt:variant>
        <vt:i4>5</vt:i4>
      </vt:variant>
      <vt:variant>
        <vt:lpwstr>mailto:suryawanshiashish14@gmail.com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MY Dear</cp:lastModifiedBy>
  <cp:revision>7</cp:revision>
  <cp:lastPrinted>2015-10-06T19:39:00Z</cp:lastPrinted>
  <dcterms:created xsi:type="dcterms:W3CDTF">2016-11-15T06:44:00Z</dcterms:created>
  <dcterms:modified xsi:type="dcterms:W3CDTF">2017-11-18T01:29:00Z</dcterms:modified>
</cp:coreProperties>
</file>